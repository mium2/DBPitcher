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A5" w:rsidRDefault="00456EA5" w:rsidP="00456EA5">
      <w:pPr>
        <w:rPr>
          <w:rFonts w:ascii="굴림" w:eastAsia="굴림" w:hAnsi="굴림" w:cs="Arial"/>
        </w:rPr>
      </w:pPr>
    </w:p>
    <w:p w:rsidR="00456EA5" w:rsidRDefault="00456EA5" w:rsidP="00456EA5">
      <w:pPr>
        <w:rPr>
          <w:rFonts w:ascii="굴림" w:eastAsia="굴림" w:hAnsi="굴림" w:cs="Arial"/>
        </w:rPr>
      </w:pPr>
    </w:p>
    <w:p w:rsidR="00456EA5" w:rsidRDefault="00456EA5" w:rsidP="00456EA5">
      <w:pPr>
        <w:rPr>
          <w:rFonts w:ascii="굴림" w:eastAsia="굴림" w:hAnsi="굴림" w:cs="Arial"/>
        </w:rPr>
      </w:pPr>
    </w:p>
    <w:p w:rsidR="00456EA5" w:rsidRDefault="00456EA5" w:rsidP="00456EA5">
      <w:pPr>
        <w:rPr>
          <w:rFonts w:ascii="굴림" w:eastAsia="굴림" w:hAnsi="굴림" w:cs="Arial"/>
        </w:rPr>
      </w:pPr>
    </w:p>
    <w:p w:rsidR="00456EA5" w:rsidRPr="00B367D2" w:rsidRDefault="00456EA5" w:rsidP="00456EA5">
      <w:pPr>
        <w:rPr>
          <w:rFonts w:ascii="굴림" w:eastAsia="굴림" w:hAnsi="굴림" w:cs="Arial"/>
        </w:rPr>
      </w:pPr>
    </w:p>
    <w:p w:rsidR="00456EA5" w:rsidRPr="004C6804" w:rsidRDefault="005C07D2" w:rsidP="00456EA5">
      <w:pPr>
        <w:ind w:left="400"/>
        <w:jc w:val="center"/>
        <w:rPr>
          <w:b/>
          <w:sz w:val="44"/>
          <w:szCs w:val="44"/>
        </w:rPr>
      </w:pPr>
      <w:r>
        <w:rPr>
          <w:rFonts w:ascii="맑은 고딕" w:eastAsia="맑은 고딕" w:hAnsi="맑은 고딕" w:hint="eastAsia"/>
          <w:b/>
          <w:sz w:val="44"/>
          <w:szCs w:val="44"/>
        </w:rPr>
        <w:t>DB-PUSHSMS-PITCHER-1.0</w:t>
      </w:r>
    </w:p>
    <w:p w:rsidR="00456EA5" w:rsidRPr="001F2E93" w:rsidRDefault="005C07D2" w:rsidP="00456EA5">
      <w:pPr>
        <w:ind w:left="400"/>
        <w:jc w:val="right"/>
        <w:rPr>
          <w:b/>
          <w:sz w:val="40"/>
          <w:szCs w:val="40"/>
        </w:rPr>
      </w:pPr>
      <w:r>
        <w:rPr>
          <w:rFonts w:ascii="맑은 고딕" w:eastAsia="맑은 고딕" w:hAnsi="맑은 고딕" w:hint="eastAsia"/>
          <w:b/>
          <w:sz w:val="40"/>
          <w:szCs w:val="40"/>
        </w:rPr>
        <w:t>(1.0.0</w:t>
      </w:r>
      <w:r w:rsidR="00456EA5" w:rsidRPr="00247B16">
        <w:rPr>
          <w:rFonts w:ascii="맑은 고딕" w:eastAsia="맑은 고딕" w:hAnsi="맑은 고딕" w:hint="eastAsia"/>
          <w:b/>
          <w:sz w:val="40"/>
          <w:szCs w:val="40"/>
        </w:rPr>
        <w:t>)</w:t>
      </w:r>
    </w:p>
    <w:p w:rsidR="00456EA5" w:rsidRDefault="00456EA5" w:rsidP="00456EA5">
      <w:pPr>
        <w:rPr>
          <w:b/>
          <w:i/>
          <w:sz w:val="44"/>
          <w:szCs w:val="44"/>
        </w:rPr>
      </w:pPr>
      <w:bookmarkStart w:id="0" w:name="_Toc227477652"/>
      <w:bookmarkStart w:id="1" w:name="_Toc227478625"/>
      <w:bookmarkStart w:id="2" w:name="_Toc227478845"/>
    </w:p>
    <w:p w:rsidR="00456EA5" w:rsidRPr="00247B16" w:rsidRDefault="005C07D2" w:rsidP="00456EA5">
      <w:pPr>
        <w:jc w:val="right"/>
        <w:rPr>
          <w:rFonts w:ascii="맑은 고딕" w:eastAsia="맑은 고딕" w:hAnsi="맑은 고딕"/>
          <w:b/>
          <w:i/>
          <w:sz w:val="44"/>
          <w:szCs w:val="44"/>
        </w:rPr>
      </w:pPr>
      <w:bookmarkStart w:id="3" w:name="_Toc227479287"/>
      <w:bookmarkStart w:id="4" w:name="_Toc227479506"/>
      <w:bookmarkStart w:id="5" w:name="_Toc227482252"/>
      <w:bookmarkStart w:id="6" w:name="_Toc227492131"/>
      <w:bookmarkStart w:id="7" w:name="_Toc227590202"/>
      <w:bookmarkStart w:id="8" w:name="_Toc227652743"/>
      <w:bookmarkStart w:id="9" w:name="_Toc227652875"/>
      <w:bookmarkStart w:id="10" w:name="_Toc227667837"/>
      <w:bookmarkStart w:id="11" w:name="_Toc227811584"/>
      <w:bookmarkStart w:id="12" w:name="_Toc227811598"/>
      <w:bookmarkEnd w:id="0"/>
      <w:bookmarkEnd w:id="1"/>
      <w:bookmarkEnd w:id="2"/>
      <w:r>
        <w:rPr>
          <w:rFonts w:ascii="맑은 고딕" w:eastAsia="맑은 고딕" w:hAnsi="맑은 고딕" w:hint="eastAsia"/>
          <w:b/>
          <w:i/>
          <w:sz w:val="44"/>
          <w:szCs w:val="44"/>
        </w:rPr>
        <w:t xml:space="preserve">DB-PUSHSMS-PITCHER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맑은 고딕" w:eastAsia="맑은 고딕" w:hAnsi="맑은 고딕" w:hint="eastAsia"/>
          <w:b/>
          <w:i/>
          <w:sz w:val="44"/>
          <w:szCs w:val="44"/>
        </w:rPr>
        <w:t>API</w:t>
      </w:r>
    </w:p>
    <w:p w:rsidR="00456EA5" w:rsidRPr="00731C87" w:rsidRDefault="00456EA5" w:rsidP="00456EA5">
      <w:pPr>
        <w:jc w:val="center"/>
        <w:rPr>
          <w:rFonts w:ascii="굴림" w:eastAsia="굴림" w:hAnsi="굴림" w:cs="Arial"/>
          <w:b/>
          <w:bCs/>
          <w:sz w:val="56"/>
          <w:szCs w:val="56"/>
        </w:rPr>
      </w:pPr>
    </w:p>
    <w:p w:rsidR="00456EA5" w:rsidRPr="00731C87" w:rsidRDefault="00456EA5" w:rsidP="00456EA5">
      <w:pPr>
        <w:rPr>
          <w:rFonts w:ascii="굴림" w:eastAsia="굴림" w:hAnsi="굴림" w:cs="Arial"/>
          <w:b/>
          <w:bCs/>
          <w:sz w:val="28"/>
        </w:rPr>
      </w:pPr>
    </w:p>
    <w:p w:rsidR="00456EA5" w:rsidRPr="00731C87" w:rsidRDefault="00456EA5" w:rsidP="00456EA5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456EA5" w:rsidRPr="00731C87" w:rsidRDefault="00456EA5" w:rsidP="00456EA5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456EA5" w:rsidRPr="00731C87" w:rsidRDefault="00456EA5" w:rsidP="00456EA5">
      <w:pPr>
        <w:rPr>
          <w:rFonts w:ascii="굴림" w:eastAsia="굴림" w:hAnsi="굴림" w:cs="Arial"/>
        </w:rPr>
      </w:pPr>
    </w:p>
    <w:p w:rsidR="00456EA5" w:rsidRPr="00731C87" w:rsidRDefault="00456EA5" w:rsidP="00456EA5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456EA5" w:rsidRPr="00731C87" w:rsidRDefault="00456EA5" w:rsidP="00456EA5">
      <w:pPr>
        <w:rPr>
          <w:rFonts w:ascii="굴림" w:eastAsia="굴림" w:hAnsi="굴림" w:cs="Arial"/>
        </w:rPr>
      </w:pPr>
    </w:p>
    <w:p w:rsidR="00456EA5" w:rsidRPr="00731C87" w:rsidRDefault="00456EA5" w:rsidP="00456EA5">
      <w:pPr>
        <w:pStyle w:val="a7"/>
        <w:tabs>
          <w:tab w:val="clear" w:pos="4252"/>
          <w:tab w:val="clear" w:pos="8504"/>
        </w:tabs>
        <w:snapToGrid/>
        <w:rPr>
          <w:rFonts w:ascii="굴림" w:eastAsia="굴림" w:hAnsi="굴림" w:cs="Arial"/>
        </w:rPr>
      </w:pPr>
    </w:p>
    <w:p w:rsidR="00456EA5" w:rsidRPr="00731C87" w:rsidRDefault="00456EA5" w:rsidP="00456EA5">
      <w:pPr>
        <w:rPr>
          <w:rFonts w:ascii="굴림" w:eastAsia="굴림" w:hAnsi="굴림" w:cs="Arial"/>
        </w:rPr>
      </w:pPr>
    </w:p>
    <w:p w:rsidR="00456EA5" w:rsidRPr="00731C87" w:rsidRDefault="00456EA5" w:rsidP="00456EA5">
      <w:pPr>
        <w:rPr>
          <w:rFonts w:ascii="굴림" w:eastAsia="굴림" w:hAnsi="굴림" w:cs="Arial"/>
        </w:rPr>
      </w:pPr>
    </w:p>
    <w:p w:rsidR="00456EA5" w:rsidRDefault="00456EA5" w:rsidP="00456EA5">
      <w:pPr>
        <w:pStyle w:val="af4"/>
        <w:jc w:val="right"/>
      </w:pPr>
      <w:r>
        <w:rPr>
          <w:noProof/>
        </w:rPr>
        <w:drawing>
          <wp:inline distT="0" distB="0" distL="0" distR="0" wp14:anchorId="75D47907" wp14:editId="7333E8F1">
            <wp:extent cx="1371600" cy="485140"/>
            <wp:effectExtent l="0" t="0" r="0" b="0"/>
            <wp:docPr id="2" name="그림 2" descr="영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영문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A5" w:rsidRPr="00BD3691" w:rsidRDefault="00456EA5" w:rsidP="00456EA5">
      <w:pPr>
        <w:jc w:val="right"/>
        <w:rPr>
          <w:rFonts w:eastAsia="돋움"/>
          <w:i/>
        </w:rPr>
      </w:pPr>
    </w:p>
    <w:p w:rsidR="00456EA5" w:rsidRPr="00BD3691" w:rsidRDefault="00456EA5" w:rsidP="00456EA5">
      <w:pPr>
        <w:jc w:val="right"/>
        <w:rPr>
          <w:rFonts w:eastAsia="돋움"/>
          <w:i/>
        </w:rPr>
      </w:pPr>
    </w:p>
    <w:p w:rsidR="00456EA5" w:rsidRPr="00BD3691" w:rsidRDefault="00456EA5" w:rsidP="00456EA5">
      <w:pPr>
        <w:jc w:val="right"/>
        <w:rPr>
          <w:rFonts w:eastAsia="돋움"/>
          <w:i/>
        </w:rPr>
      </w:pPr>
      <w:r w:rsidRPr="00BD3691">
        <w:rPr>
          <w:rFonts w:eastAsia="돋움" w:hint="eastAsia"/>
          <w:i/>
        </w:rPr>
        <w:t>서울특별시</w:t>
      </w:r>
      <w:r w:rsidRPr="00BD3691">
        <w:rPr>
          <w:rFonts w:eastAsia="돋움" w:hint="eastAsia"/>
          <w:i/>
        </w:rPr>
        <w:t xml:space="preserve"> </w:t>
      </w:r>
      <w:r w:rsidRPr="00BD3691">
        <w:rPr>
          <w:rFonts w:eastAsia="돋움" w:hint="eastAsia"/>
          <w:i/>
        </w:rPr>
        <w:t>강남구</w:t>
      </w:r>
      <w:r w:rsidRPr="00BD3691">
        <w:rPr>
          <w:rFonts w:eastAsia="돋움" w:hint="eastAsia"/>
          <w:i/>
        </w:rPr>
        <w:t xml:space="preserve"> </w:t>
      </w:r>
    </w:p>
    <w:p w:rsidR="00456EA5" w:rsidRPr="00BD3691" w:rsidRDefault="00456EA5" w:rsidP="00456EA5">
      <w:pPr>
        <w:jc w:val="right"/>
        <w:rPr>
          <w:rFonts w:eastAsia="돋움"/>
          <w:i/>
        </w:rPr>
      </w:pPr>
      <w:proofErr w:type="spellStart"/>
      <w:r w:rsidRPr="00BD3691">
        <w:rPr>
          <w:rFonts w:eastAsia="돋움" w:hint="eastAsia"/>
          <w:i/>
        </w:rPr>
        <w:t>봉은사로</w:t>
      </w:r>
      <w:proofErr w:type="spellEnd"/>
      <w:r w:rsidRPr="00BD3691">
        <w:rPr>
          <w:rFonts w:eastAsia="돋움" w:hint="eastAsia"/>
          <w:i/>
        </w:rPr>
        <w:t xml:space="preserve"> 108</w:t>
      </w:r>
      <w:r w:rsidRPr="00BD3691">
        <w:rPr>
          <w:rFonts w:eastAsia="돋움" w:hint="eastAsia"/>
          <w:i/>
        </w:rPr>
        <w:t>길</w:t>
      </w:r>
      <w:r w:rsidRPr="00BD3691">
        <w:rPr>
          <w:rFonts w:eastAsia="돋움" w:hint="eastAsia"/>
          <w:i/>
        </w:rPr>
        <w:t xml:space="preserve"> 33 </w:t>
      </w:r>
    </w:p>
    <w:p w:rsidR="00456EA5" w:rsidRPr="00690CD7" w:rsidRDefault="00456EA5" w:rsidP="00456EA5">
      <w:pPr>
        <w:jc w:val="right"/>
        <w:rPr>
          <w:rFonts w:ascii="굴림" w:eastAsia="굴림" w:hAnsi="굴림" w:cs="Arial"/>
          <w:b/>
          <w:bCs/>
          <w:sz w:val="28"/>
        </w:rPr>
      </w:pPr>
      <w:r w:rsidRPr="00BD3691">
        <w:rPr>
          <w:rFonts w:eastAsia="돋움"/>
          <w:i/>
        </w:rPr>
        <w:t>㈜</w:t>
      </w:r>
      <w:r w:rsidRPr="00BD3691">
        <w:rPr>
          <w:rFonts w:eastAsia="돋움" w:hint="eastAsia"/>
          <w:i/>
        </w:rPr>
        <w:t xml:space="preserve"> </w:t>
      </w:r>
      <w:proofErr w:type="spellStart"/>
      <w:r w:rsidRPr="00BD3691">
        <w:rPr>
          <w:rFonts w:eastAsia="돋움" w:hint="eastAsia"/>
          <w:i/>
        </w:rPr>
        <w:t>유라클</w:t>
      </w:r>
      <w:proofErr w:type="spellEnd"/>
    </w:p>
    <w:p w:rsidR="00694CF2" w:rsidRPr="00322516" w:rsidRDefault="00694CF2" w:rsidP="005F1F2F">
      <w:pPr>
        <w:pStyle w:val="11"/>
      </w:pPr>
      <w:r w:rsidRPr="00322516">
        <w:lastRenderedPageBreak/>
        <w:t>목 차</w:t>
      </w:r>
    </w:p>
    <w:p w:rsidR="00694CF2" w:rsidRPr="00322516" w:rsidRDefault="00694CF2" w:rsidP="000008BA">
      <w:pPr>
        <w:jc w:val="center"/>
        <w:rPr>
          <w:rFonts w:ascii="굴림" w:eastAsia="굴림" w:hAnsi="굴림" w:cs="Arial"/>
        </w:rPr>
      </w:pPr>
    </w:p>
    <w:p w:rsidR="00517718" w:rsidRDefault="000C3709">
      <w:pPr>
        <w:pStyle w:val="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322516">
        <w:rPr>
          <w:rFonts w:ascii="굴림" w:hAnsi="굴림" w:cs="Arial"/>
        </w:rPr>
        <w:fldChar w:fldCharType="begin"/>
      </w:r>
      <w:r w:rsidR="00694CF2" w:rsidRPr="00322516">
        <w:rPr>
          <w:rFonts w:ascii="굴림" w:hAnsi="굴림" w:cs="Arial"/>
        </w:rPr>
        <w:instrText xml:space="preserve"> </w:instrText>
      </w:r>
      <w:r w:rsidR="00694CF2" w:rsidRPr="00322516">
        <w:rPr>
          <w:rFonts w:ascii="굴림" w:hAnsi="굴림" w:cs="Arial" w:hint="eastAsia"/>
        </w:rPr>
        <w:instrText>TOC \o "1-3" \h \z \u</w:instrText>
      </w:r>
      <w:r w:rsidR="00694CF2" w:rsidRPr="00322516">
        <w:rPr>
          <w:rFonts w:ascii="굴림" w:hAnsi="굴림" w:cs="Arial"/>
        </w:rPr>
        <w:instrText xml:space="preserve"> </w:instrText>
      </w:r>
      <w:r w:rsidRPr="00322516">
        <w:rPr>
          <w:rFonts w:ascii="굴림" w:hAnsi="굴림" w:cs="Arial"/>
        </w:rPr>
        <w:fldChar w:fldCharType="separate"/>
      </w:r>
      <w:hyperlink w:anchor="_Toc513556246" w:history="1">
        <w:r w:rsidR="00517718" w:rsidRPr="00655EF0">
          <w:rPr>
            <w:rStyle w:val="a4"/>
            <w:noProof/>
          </w:rPr>
          <w:t>1.</w:t>
        </w:r>
        <w:r w:rsidR="00517718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517718" w:rsidRPr="00655EF0">
          <w:rPr>
            <w:rStyle w:val="a4"/>
            <w:noProof/>
          </w:rPr>
          <w:t>문서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개요</w:t>
        </w:r>
        <w:r w:rsidR="00517718">
          <w:rPr>
            <w:noProof/>
            <w:webHidden/>
          </w:rPr>
          <w:tab/>
        </w:r>
        <w:r w:rsidR="00517718">
          <w:rPr>
            <w:noProof/>
            <w:webHidden/>
          </w:rPr>
          <w:fldChar w:fldCharType="begin"/>
        </w:r>
        <w:r w:rsidR="00517718">
          <w:rPr>
            <w:noProof/>
            <w:webHidden/>
          </w:rPr>
          <w:instrText xml:space="preserve"> PAGEREF _Toc513556246 \h </w:instrText>
        </w:r>
        <w:r w:rsidR="00517718">
          <w:rPr>
            <w:noProof/>
            <w:webHidden/>
          </w:rPr>
        </w:r>
        <w:r w:rsidR="00517718">
          <w:rPr>
            <w:noProof/>
            <w:webHidden/>
          </w:rPr>
          <w:fldChar w:fldCharType="separate"/>
        </w:r>
        <w:r w:rsidR="00517718">
          <w:rPr>
            <w:noProof/>
            <w:webHidden/>
          </w:rPr>
          <w:t>4</w:t>
        </w:r>
        <w:r w:rsidR="00517718">
          <w:rPr>
            <w:noProof/>
            <w:webHidden/>
          </w:rPr>
          <w:fldChar w:fldCharType="end"/>
        </w:r>
      </w:hyperlink>
    </w:p>
    <w:p w:rsidR="00517718" w:rsidRDefault="005C3D30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513556247" w:history="1">
        <w:r w:rsidR="00517718" w:rsidRPr="00655EF0">
          <w:rPr>
            <w:rStyle w:val="a4"/>
            <w:noProof/>
          </w:rPr>
          <w:t>1.1.</w:t>
        </w:r>
        <w:r w:rsidR="00517718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17718" w:rsidRPr="00655EF0">
          <w:rPr>
            <w:rStyle w:val="a4"/>
            <w:noProof/>
          </w:rPr>
          <w:t>목적</w:t>
        </w:r>
        <w:r w:rsidR="00517718">
          <w:rPr>
            <w:noProof/>
            <w:webHidden/>
          </w:rPr>
          <w:tab/>
        </w:r>
        <w:r w:rsidR="00517718">
          <w:rPr>
            <w:noProof/>
            <w:webHidden/>
          </w:rPr>
          <w:fldChar w:fldCharType="begin"/>
        </w:r>
        <w:r w:rsidR="00517718">
          <w:rPr>
            <w:noProof/>
            <w:webHidden/>
          </w:rPr>
          <w:instrText xml:space="preserve"> PAGEREF _Toc513556247 \h </w:instrText>
        </w:r>
        <w:r w:rsidR="00517718">
          <w:rPr>
            <w:noProof/>
            <w:webHidden/>
          </w:rPr>
        </w:r>
        <w:r w:rsidR="00517718">
          <w:rPr>
            <w:noProof/>
            <w:webHidden/>
          </w:rPr>
          <w:fldChar w:fldCharType="separate"/>
        </w:r>
        <w:r w:rsidR="00517718">
          <w:rPr>
            <w:noProof/>
            <w:webHidden/>
          </w:rPr>
          <w:t>4</w:t>
        </w:r>
        <w:r w:rsidR="00517718">
          <w:rPr>
            <w:noProof/>
            <w:webHidden/>
          </w:rPr>
          <w:fldChar w:fldCharType="end"/>
        </w:r>
      </w:hyperlink>
    </w:p>
    <w:p w:rsidR="00517718" w:rsidRDefault="005C3D30">
      <w:pPr>
        <w:pStyle w:val="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13556248" w:history="1">
        <w:r w:rsidR="00517718" w:rsidRPr="00655EF0">
          <w:rPr>
            <w:rStyle w:val="a4"/>
            <w:noProof/>
          </w:rPr>
          <w:t>2.</w:t>
        </w:r>
        <w:r w:rsidR="00517718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517718" w:rsidRPr="00655EF0">
          <w:rPr>
            <w:rStyle w:val="a4"/>
            <w:noProof/>
          </w:rPr>
          <w:t>기본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사용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방법</w:t>
        </w:r>
        <w:r w:rsidR="00517718">
          <w:rPr>
            <w:noProof/>
            <w:webHidden/>
          </w:rPr>
          <w:tab/>
        </w:r>
        <w:r w:rsidR="00517718">
          <w:rPr>
            <w:noProof/>
            <w:webHidden/>
          </w:rPr>
          <w:fldChar w:fldCharType="begin"/>
        </w:r>
        <w:r w:rsidR="00517718">
          <w:rPr>
            <w:noProof/>
            <w:webHidden/>
          </w:rPr>
          <w:instrText xml:space="preserve"> PAGEREF _Toc513556248 \h </w:instrText>
        </w:r>
        <w:r w:rsidR="00517718">
          <w:rPr>
            <w:noProof/>
            <w:webHidden/>
          </w:rPr>
        </w:r>
        <w:r w:rsidR="00517718">
          <w:rPr>
            <w:noProof/>
            <w:webHidden/>
          </w:rPr>
          <w:fldChar w:fldCharType="separate"/>
        </w:r>
        <w:r w:rsidR="00517718">
          <w:rPr>
            <w:noProof/>
            <w:webHidden/>
          </w:rPr>
          <w:t>4</w:t>
        </w:r>
        <w:r w:rsidR="00517718">
          <w:rPr>
            <w:noProof/>
            <w:webHidden/>
          </w:rPr>
          <w:fldChar w:fldCharType="end"/>
        </w:r>
      </w:hyperlink>
    </w:p>
    <w:p w:rsidR="00517718" w:rsidRDefault="005C3D30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513556249" w:history="1">
        <w:r w:rsidR="00517718" w:rsidRPr="00655EF0">
          <w:rPr>
            <w:rStyle w:val="a4"/>
            <w:noProof/>
          </w:rPr>
          <w:t>2.1.</w:t>
        </w:r>
        <w:r w:rsidR="00517718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17718" w:rsidRPr="00655EF0">
          <w:rPr>
            <w:rStyle w:val="a4"/>
            <w:noProof/>
          </w:rPr>
          <w:t>주키퍼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설치</w:t>
        </w:r>
        <w:r w:rsidR="00517718">
          <w:rPr>
            <w:noProof/>
            <w:webHidden/>
          </w:rPr>
          <w:tab/>
        </w:r>
        <w:r w:rsidR="00517718">
          <w:rPr>
            <w:noProof/>
            <w:webHidden/>
          </w:rPr>
          <w:fldChar w:fldCharType="begin"/>
        </w:r>
        <w:r w:rsidR="00517718">
          <w:rPr>
            <w:noProof/>
            <w:webHidden/>
          </w:rPr>
          <w:instrText xml:space="preserve"> PAGEREF _Toc513556249 \h </w:instrText>
        </w:r>
        <w:r w:rsidR="00517718">
          <w:rPr>
            <w:noProof/>
            <w:webHidden/>
          </w:rPr>
        </w:r>
        <w:r w:rsidR="00517718">
          <w:rPr>
            <w:noProof/>
            <w:webHidden/>
          </w:rPr>
          <w:fldChar w:fldCharType="separate"/>
        </w:r>
        <w:r w:rsidR="00517718">
          <w:rPr>
            <w:noProof/>
            <w:webHidden/>
          </w:rPr>
          <w:t>4</w:t>
        </w:r>
        <w:r w:rsidR="00517718">
          <w:rPr>
            <w:noProof/>
            <w:webHidden/>
          </w:rPr>
          <w:fldChar w:fldCharType="end"/>
        </w:r>
      </w:hyperlink>
    </w:p>
    <w:p w:rsidR="00517718" w:rsidRDefault="005C3D30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513556250" w:history="1">
        <w:r w:rsidR="00517718" w:rsidRPr="00655EF0">
          <w:rPr>
            <w:rStyle w:val="a4"/>
            <w:noProof/>
          </w:rPr>
          <w:t>2.2.</w:t>
        </w:r>
        <w:r w:rsidR="00517718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17718" w:rsidRPr="00655EF0">
          <w:rPr>
            <w:rStyle w:val="a4"/>
            <w:noProof/>
          </w:rPr>
          <w:t xml:space="preserve">DB-PUSHSMS-PITCHER </w:t>
        </w:r>
        <w:r w:rsidR="00517718" w:rsidRPr="00655EF0">
          <w:rPr>
            <w:rStyle w:val="a4"/>
            <w:noProof/>
          </w:rPr>
          <w:t>설치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및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구동</w:t>
        </w:r>
        <w:r w:rsidR="00517718">
          <w:rPr>
            <w:noProof/>
            <w:webHidden/>
          </w:rPr>
          <w:tab/>
        </w:r>
        <w:r w:rsidR="00517718">
          <w:rPr>
            <w:noProof/>
            <w:webHidden/>
          </w:rPr>
          <w:fldChar w:fldCharType="begin"/>
        </w:r>
        <w:r w:rsidR="00517718">
          <w:rPr>
            <w:noProof/>
            <w:webHidden/>
          </w:rPr>
          <w:instrText xml:space="preserve"> PAGEREF _Toc513556250 \h </w:instrText>
        </w:r>
        <w:r w:rsidR="00517718">
          <w:rPr>
            <w:noProof/>
            <w:webHidden/>
          </w:rPr>
        </w:r>
        <w:r w:rsidR="00517718">
          <w:rPr>
            <w:noProof/>
            <w:webHidden/>
          </w:rPr>
          <w:fldChar w:fldCharType="separate"/>
        </w:r>
        <w:r w:rsidR="00517718">
          <w:rPr>
            <w:noProof/>
            <w:webHidden/>
          </w:rPr>
          <w:t>5</w:t>
        </w:r>
        <w:r w:rsidR="00517718">
          <w:rPr>
            <w:noProof/>
            <w:webHidden/>
          </w:rPr>
          <w:fldChar w:fldCharType="end"/>
        </w:r>
      </w:hyperlink>
    </w:p>
    <w:p w:rsidR="00517718" w:rsidRDefault="005C3D30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513556251" w:history="1">
        <w:r w:rsidR="00517718" w:rsidRPr="00655EF0">
          <w:rPr>
            <w:rStyle w:val="a4"/>
            <w:noProof/>
          </w:rPr>
          <w:t>2.3.</w:t>
        </w:r>
        <w:r w:rsidR="00517718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17718" w:rsidRPr="00655EF0">
          <w:rPr>
            <w:rStyle w:val="a4"/>
            <w:noProof/>
          </w:rPr>
          <w:t>주키퍼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설치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지원</w:t>
        </w:r>
        <w:r w:rsidR="00517718" w:rsidRPr="00655EF0">
          <w:rPr>
            <w:rStyle w:val="a4"/>
            <w:noProof/>
          </w:rPr>
          <w:t xml:space="preserve"> OS (AIX/HPUX </w:t>
        </w:r>
        <w:r w:rsidR="00517718" w:rsidRPr="00655EF0">
          <w:rPr>
            <w:rStyle w:val="a4"/>
            <w:noProof/>
          </w:rPr>
          <w:t>지원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안됨</w:t>
        </w:r>
        <w:r w:rsidR="00517718" w:rsidRPr="00655EF0">
          <w:rPr>
            <w:rStyle w:val="a4"/>
            <w:noProof/>
          </w:rPr>
          <w:t>)</w:t>
        </w:r>
        <w:r w:rsidR="00517718">
          <w:rPr>
            <w:noProof/>
            <w:webHidden/>
          </w:rPr>
          <w:tab/>
        </w:r>
        <w:r w:rsidR="00517718">
          <w:rPr>
            <w:noProof/>
            <w:webHidden/>
          </w:rPr>
          <w:fldChar w:fldCharType="begin"/>
        </w:r>
        <w:r w:rsidR="00517718">
          <w:rPr>
            <w:noProof/>
            <w:webHidden/>
          </w:rPr>
          <w:instrText xml:space="preserve"> PAGEREF _Toc513556251 \h </w:instrText>
        </w:r>
        <w:r w:rsidR="00517718">
          <w:rPr>
            <w:noProof/>
            <w:webHidden/>
          </w:rPr>
        </w:r>
        <w:r w:rsidR="00517718">
          <w:rPr>
            <w:noProof/>
            <w:webHidden/>
          </w:rPr>
          <w:fldChar w:fldCharType="separate"/>
        </w:r>
        <w:r w:rsidR="00517718">
          <w:rPr>
            <w:noProof/>
            <w:webHidden/>
          </w:rPr>
          <w:t>5</w:t>
        </w:r>
        <w:r w:rsidR="00517718">
          <w:rPr>
            <w:noProof/>
            <w:webHidden/>
          </w:rPr>
          <w:fldChar w:fldCharType="end"/>
        </w:r>
      </w:hyperlink>
    </w:p>
    <w:p w:rsidR="00517718" w:rsidRDefault="005C3D30">
      <w:pPr>
        <w:pStyle w:val="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13556252" w:history="1">
        <w:r w:rsidR="00517718" w:rsidRPr="00655EF0">
          <w:rPr>
            <w:rStyle w:val="a4"/>
            <w:noProof/>
          </w:rPr>
          <w:t>3.</w:t>
        </w:r>
        <w:r w:rsidR="00517718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517718" w:rsidRPr="00655EF0">
          <w:rPr>
            <w:rStyle w:val="a4"/>
            <w:noProof/>
          </w:rPr>
          <w:t>HTTP API</w:t>
        </w:r>
        <w:r w:rsidR="00517718">
          <w:rPr>
            <w:noProof/>
            <w:webHidden/>
          </w:rPr>
          <w:tab/>
        </w:r>
        <w:r w:rsidR="00517718">
          <w:rPr>
            <w:noProof/>
            <w:webHidden/>
          </w:rPr>
          <w:fldChar w:fldCharType="begin"/>
        </w:r>
        <w:r w:rsidR="00517718">
          <w:rPr>
            <w:noProof/>
            <w:webHidden/>
          </w:rPr>
          <w:instrText xml:space="preserve"> PAGEREF _Toc513556252 \h </w:instrText>
        </w:r>
        <w:r w:rsidR="00517718">
          <w:rPr>
            <w:noProof/>
            <w:webHidden/>
          </w:rPr>
        </w:r>
        <w:r w:rsidR="00517718">
          <w:rPr>
            <w:noProof/>
            <w:webHidden/>
          </w:rPr>
          <w:fldChar w:fldCharType="separate"/>
        </w:r>
        <w:r w:rsidR="00517718">
          <w:rPr>
            <w:noProof/>
            <w:webHidden/>
          </w:rPr>
          <w:t>5</w:t>
        </w:r>
        <w:r w:rsidR="00517718">
          <w:rPr>
            <w:noProof/>
            <w:webHidden/>
          </w:rPr>
          <w:fldChar w:fldCharType="end"/>
        </w:r>
      </w:hyperlink>
    </w:p>
    <w:p w:rsidR="00517718" w:rsidRDefault="005C3D30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513556253" w:history="1">
        <w:r w:rsidR="00517718" w:rsidRPr="00655EF0">
          <w:rPr>
            <w:rStyle w:val="a4"/>
            <w:noProof/>
          </w:rPr>
          <w:t>3.1.</w:t>
        </w:r>
        <w:r w:rsidR="00517718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17718" w:rsidRPr="00655EF0">
          <w:rPr>
            <w:rStyle w:val="a4"/>
            <w:noProof/>
          </w:rPr>
          <w:t>분당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처리메세지</w:t>
        </w:r>
        <w:r w:rsidR="00517718" w:rsidRPr="00655EF0">
          <w:rPr>
            <w:rStyle w:val="a4"/>
            <w:noProof/>
          </w:rPr>
          <w:t xml:space="preserve">(TPM)  </w:t>
        </w:r>
        <w:r w:rsidR="00517718" w:rsidRPr="00655EF0">
          <w:rPr>
            <w:rStyle w:val="a4"/>
            <w:noProof/>
          </w:rPr>
          <w:t>조회</w:t>
        </w:r>
        <w:r w:rsidR="00517718" w:rsidRPr="00655EF0">
          <w:rPr>
            <w:rStyle w:val="a4"/>
            <w:noProof/>
          </w:rPr>
          <w:t>API</w:t>
        </w:r>
        <w:r w:rsidR="00517718">
          <w:rPr>
            <w:noProof/>
            <w:webHidden/>
          </w:rPr>
          <w:tab/>
        </w:r>
        <w:r w:rsidR="00517718">
          <w:rPr>
            <w:noProof/>
            <w:webHidden/>
          </w:rPr>
          <w:fldChar w:fldCharType="begin"/>
        </w:r>
        <w:r w:rsidR="00517718">
          <w:rPr>
            <w:noProof/>
            <w:webHidden/>
          </w:rPr>
          <w:instrText xml:space="preserve"> PAGEREF _Toc513556253 \h </w:instrText>
        </w:r>
        <w:r w:rsidR="00517718">
          <w:rPr>
            <w:noProof/>
            <w:webHidden/>
          </w:rPr>
        </w:r>
        <w:r w:rsidR="00517718">
          <w:rPr>
            <w:noProof/>
            <w:webHidden/>
          </w:rPr>
          <w:fldChar w:fldCharType="separate"/>
        </w:r>
        <w:r w:rsidR="00517718">
          <w:rPr>
            <w:noProof/>
            <w:webHidden/>
          </w:rPr>
          <w:t>5</w:t>
        </w:r>
        <w:r w:rsidR="00517718">
          <w:rPr>
            <w:noProof/>
            <w:webHidden/>
          </w:rPr>
          <w:fldChar w:fldCharType="end"/>
        </w:r>
      </w:hyperlink>
    </w:p>
    <w:p w:rsidR="00517718" w:rsidRDefault="005C3D30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513556254" w:history="1">
        <w:r w:rsidR="00517718" w:rsidRPr="00655EF0">
          <w:rPr>
            <w:rStyle w:val="a4"/>
            <w:noProof/>
          </w:rPr>
          <w:t>3.2.</w:t>
        </w:r>
        <w:r w:rsidR="00517718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517718" w:rsidRPr="00655EF0">
          <w:rPr>
            <w:rStyle w:val="a4"/>
            <w:noProof/>
          </w:rPr>
          <w:t>신규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추가</w:t>
        </w:r>
        <w:r w:rsidR="00517718" w:rsidRPr="00655EF0">
          <w:rPr>
            <w:rStyle w:val="a4"/>
            <w:noProof/>
          </w:rPr>
          <w:t xml:space="preserve"> SMS </w:t>
        </w:r>
        <w:r w:rsidR="00517718" w:rsidRPr="00655EF0">
          <w:rPr>
            <w:rStyle w:val="a4"/>
            <w:noProof/>
          </w:rPr>
          <w:t>발송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사용자</w:t>
        </w:r>
        <w:r w:rsidR="00517718" w:rsidRPr="00655EF0">
          <w:rPr>
            <w:rStyle w:val="a4"/>
            <w:noProof/>
          </w:rPr>
          <w:t xml:space="preserve"> </w:t>
        </w:r>
        <w:r w:rsidR="00517718" w:rsidRPr="00655EF0">
          <w:rPr>
            <w:rStyle w:val="a4"/>
            <w:noProof/>
          </w:rPr>
          <w:t>추가</w:t>
        </w:r>
        <w:r w:rsidR="00517718" w:rsidRPr="00655EF0">
          <w:rPr>
            <w:rStyle w:val="a4"/>
            <w:noProof/>
          </w:rPr>
          <w:t xml:space="preserve"> API</w:t>
        </w:r>
        <w:r w:rsidR="00517718">
          <w:rPr>
            <w:noProof/>
            <w:webHidden/>
          </w:rPr>
          <w:tab/>
        </w:r>
        <w:r w:rsidR="00517718">
          <w:rPr>
            <w:noProof/>
            <w:webHidden/>
          </w:rPr>
          <w:fldChar w:fldCharType="begin"/>
        </w:r>
        <w:r w:rsidR="00517718">
          <w:rPr>
            <w:noProof/>
            <w:webHidden/>
          </w:rPr>
          <w:instrText xml:space="preserve"> PAGEREF _Toc513556254 \h </w:instrText>
        </w:r>
        <w:r w:rsidR="00517718">
          <w:rPr>
            <w:noProof/>
            <w:webHidden/>
          </w:rPr>
        </w:r>
        <w:r w:rsidR="00517718">
          <w:rPr>
            <w:noProof/>
            <w:webHidden/>
          </w:rPr>
          <w:fldChar w:fldCharType="separate"/>
        </w:r>
        <w:r w:rsidR="00517718">
          <w:rPr>
            <w:noProof/>
            <w:webHidden/>
          </w:rPr>
          <w:t>6</w:t>
        </w:r>
        <w:r w:rsidR="00517718">
          <w:rPr>
            <w:noProof/>
            <w:webHidden/>
          </w:rPr>
          <w:fldChar w:fldCharType="end"/>
        </w:r>
      </w:hyperlink>
    </w:p>
    <w:p w:rsidR="00694CF2" w:rsidRPr="00322516" w:rsidRDefault="000C3709" w:rsidP="00694CF2">
      <w:pPr>
        <w:rPr>
          <w:rFonts w:ascii="굴림" w:eastAsia="굴림" w:hAnsi="굴림" w:cs="Arial"/>
        </w:rPr>
      </w:pPr>
      <w:r w:rsidRPr="00322516">
        <w:rPr>
          <w:rFonts w:ascii="굴림" w:eastAsia="굴림" w:hAnsi="굴림" w:cs="Arial"/>
        </w:rPr>
        <w:fldChar w:fldCharType="end"/>
      </w:r>
    </w:p>
    <w:p w:rsidR="000E7A40" w:rsidRPr="00322516" w:rsidRDefault="000E7A40" w:rsidP="00694CF2">
      <w:pPr>
        <w:rPr>
          <w:rFonts w:ascii="굴림" w:eastAsia="굴림" w:hAnsi="굴림" w:cs="Arial"/>
        </w:rPr>
      </w:pPr>
    </w:p>
    <w:p w:rsidR="000E7A40" w:rsidRPr="00322516" w:rsidRDefault="000E7A40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  <w:r w:rsidRPr="00322516">
        <w:rPr>
          <w:rFonts w:ascii="굴림" w:eastAsia="굴림" w:hAnsi="굴림" w:cs="Arial"/>
        </w:rPr>
        <w:br w:type="page"/>
      </w:r>
    </w:p>
    <w:p w:rsidR="000E7A40" w:rsidRPr="00322516" w:rsidRDefault="000E7A40" w:rsidP="000E7A40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0E7A40" w:rsidRPr="00322516" w:rsidRDefault="000E7A40" w:rsidP="005F1F2F">
      <w:pPr>
        <w:pStyle w:val="11"/>
      </w:pPr>
      <w:bookmarkStart w:id="13" w:name="_Toc85270264"/>
      <w:r w:rsidRPr="00322516">
        <w:t>개정 이력</w:t>
      </w:r>
      <w:bookmarkEnd w:id="13"/>
    </w:p>
    <w:p w:rsidR="000E7A40" w:rsidRPr="00322516" w:rsidRDefault="000E7A40" w:rsidP="000E7A40">
      <w:pPr>
        <w:jc w:val="center"/>
        <w:rPr>
          <w:rFonts w:ascii="굴림" w:eastAsia="굴림" w:hAnsi="굴림" w:cs="Arial"/>
          <w:b/>
          <w:bCs/>
          <w:sz w:val="24"/>
          <w:u w:val="single"/>
        </w:rPr>
      </w:pPr>
    </w:p>
    <w:tbl>
      <w:tblPr>
        <w:tblW w:w="9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54"/>
        <w:gridCol w:w="996"/>
        <w:gridCol w:w="3835"/>
        <w:gridCol w:w="1649"/>
        <w:gridCol w:w="1534"/>
      </w:tblGrid>
      <w:tr w:rsidR="00DE7B7E" w:rsidRPr="00322516" w:rsidTr="00AA67CB">
        <w:trPr>
          <w:jc w:val="center"/>
        </w:trPr>
        <w:tc>
          <w:tcPr>
            <w:tcW w:w="1254" w:type="dxa"/>
            <w:shd w:val="clear" w:color="auto" w:fill="CCFFCC"/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322516">
              <w:rPr>
                <w:rFonts w:ascii="굴림" w:eastAsia="굴림" w:hAnsi="굴림" w:cs="Arial"/>
                <w:b/>
                <w:sz w:val="24"/>
              </w:rPr>
              <w:t>개정</w:t>
            </w:r>
          </w:p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322516">
              <w:rPr>
                <w:rFonts w:ascii="굴림" w:eastAsia="굴림" w:hAnsi="굴림" w:cs="Arial"/>
                <w:b/>
                <w:sz w:val="24"/>
              </w:rPr>
              <w:t>번호</w:t>
            </w:r>
          </w:p>
        </w:tc>
        <w:tc>
          <w:tcPr>
            <w:tcW w:w="996" w:type="dxa"/>
            <w:shd w:val="clear" w:color="auto" w:fill="CCFFCC"/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322516">
              <w:rPr>
                <w:rFonts w:ascii="굴림" w:eastAsia="굴림" w:hAnsi="굴림" w:cs="Arial"/>
                <w:b/>
                <w:sz w:val="24"/>
              </w:rPr>
              <w:t>개정 장</w:t>
            </w:r>
          </w:p>
        </w:tc>
        <w:tc>
          <w:tcPr>
            <w:tcW w:w="3835" w:type="dxa"/>
            <w:shd w:val="clear" w:color="auto" w:fill="CCFFCC"/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322516">
              <w:rPr>
                <w:rFonts w:ascii="굴림" w:eastAsia="굴림" w:hAnsi="굴림" w:cs="Arial"/>
                <w:b/>
                <w:sz w:val="24"/>
              </w:rPr>
              <w:t>개정내용</w:t>
            </w:r>
          </w:p>
        </w:tc>
        <w:tc>
          <w:tcPr>
            <w:tcW w:w="1649" w:type="dxa"/>
            <w:shd w:val="clear" w:color="auto" w:fill="CCFFCC"/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322516">
              <w:rPr>
                <w:rFonts w:ascii="굴림" w:eastAsia="굴림" w:hAnsi="굴림" w:cs="Arial" w:hint="eastAsia"/>
                <w:b/>
                <w:sz w:val="24"/>
              </w:rPr>
              <w:t xml:space="preserve">작성 </w:t>
            </w:r>
            <w:r w:rsidRPr="00322516">
              <w:rPr>
                <w:rFonts w:ascii="굴림" w:eastAsia="굴림" w:hAnsi="굴림" w:cs="Arial"/>
                <w:b/>
                <w:sz w:val="24"/>
              </w:rPr>
              <w:t>일자</w:t>
            </w:r>
          </w:p>
        </w:tc>
        <w:tc>
          <w:tcPr>
            <w:tcW w:w="1534" w:type="dxa"/>
            <w:shd w:val="clear" w:color="auto" w:fill="CCFFCC"/>
            <w:vAlign w:val="center"/>
          </w:tcPr>
          <w:p w:rsidR="00DE7B7E" w:rsidRPr="00322516" w:rsidRDefault="00DE7B7E" w:rsidP="00DE7B7E">
            <w:pPr>
              <w:jc w:val="center"/>
              <w:rPr>
                <w:rFonts w:ascii="굴림" w:eastAsia="굴림" w:hAnsi="굴림" w:cs="Arial"/>
                <w:b/>
                <w:sz w:val="24"/>
              </w:rPr>
            </w:pPr>
            <w:r w:rsidRPr="00322516">
              <w:rPr>
                <w:rFonts w:ascii="굴림" w:eastAsia="굴림" w:hAnsi="굴림" w:cs="Arial" w:hint="eastAsia"/>
                <w:b/>
                <w:sz w:val="24"/>
              </w:rPr>
              <w:t>작성</w:t>
            </w:r>
            <w:r w:rsidRPr="00322516">
              <w:rPr>
                <w:rFonts w:ascii="굴림" w:eastAsia="굴림" w:hAnsi="굴림" w:cs="Arial"/>
                <w:b/>
                <w:sz w:val="24"/>
              </w:rPr>
              <w:t>자</w:t>
            </w: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33348" w:rsidP="00D33348">
            <w:pPr>
              <w:jc w:val="center"/>
              <w:rPr>
                <w:rFonts w:ascii="굴림" w:eastAsia="굴림" w:hAnsi="굴림" w:cs="Arial"/>
              </w:rPr>
            </w:pPr>
            <w:r w:rsidRPr="00322516">
              <w:rPr>
                <w:rFonts w:ascii="굴림" w:eastAsia="굴림" w:hAnsi="굴림" w:cs="Arial" w:hint="eastAsia"/>
              </w:rPr>
              <w:t>1.0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  <w:r w:rsidRPr="00322516">
              <w:rPr>
                <w:rFonts w:ascii="굴림" w:eastAsia="굴림" w:hAnsi="굴림" w:cs="Arial" w:hint="eastAsia"/>
              </w:rPr>
              <w:t>전체</w:t>
            </w: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F40471" w:rsidP="004C782E">
            <w:pPr>
              <w:jc w:val="left"/>
              <w:rPr>
                <w:rFonts w:ascii="굴림" w:eastAsia="굴림" w:hAnsi="굴림" w:cs="Arial"/>
              </w:rPr>
            </w:pPr>
            <w:r w:rsidRPr="00322516">
              <w:rPr>
                <w:rFonts w:ascii="굴림" w:eastAsia="굴림" w:hAnsi="굴림" w:cs="Arial" w:hint="eastAsia"/>
              </w:rPr>
              <w:t>문서 작성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C4B9A" w:rsidP="0042144F">
            <w:pPr>
              <w:jc w:val="center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>2018-5</w:t>
            </w:r>
            <w:r w:rsidR="00456EA5">
              <w:rPr>
                <w:rFonts w:ascii="굴림" w:eastAsia="굴림" w:hAnsi="굴림" w:cs="Arial" w:hint="eastAsia"/>
              </w:rPr>
              <w:t>-</w:t>
            </w:r>
            <w:r>
              <w:rPr>
                <w:rFonts w:ascii="굴림" w:eastAsia="굴림" w:hAnsi="굴림" w:cs="Arial" w:hint="eastAsia"/>
              </w:rPr>
              <w:t>8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C4B9A" w:rsidP="00C61C5E">
            <w:pPr>
              <w:jc w:val="center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>유병희</w:t>
            </w:r>
          </w:p>
        </w:tc>
      </w:tr>
      <w:tr w:rsidR="004C782E" w:rsidRPr="00322516" w:rsidTr="00120808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4C782E" w:rsidRPr="00322516" w:rsidRDefault="004C782E" w:rsidP="0012080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4C782E" w:rsidRPr="00322516" w:rsidRDefault="004C782E" w:rsidP="0012080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4C782E" w:rsidRPr="00322516" w:rsidRDefault="004C782E" w:rsidP="004C782E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4C782E" w:rsidRPr="00322516" w:rsidRDefault="004C782E" w:rsidP="0012080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4C782E" w:rsidRPr="00322516" w:rsidRDefault="004C782E" w:rsidP="00120808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5F1F2F" w:rsidRPr="00322516" w:rsidTr="00DE450F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5F1F2F" w:rsidRPr="00322516" w:rsidRDefault="005F1F2F" w:rsidP="00DE450F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5F1F2F" w:rsidRPr="00322516" w:rsidRDefault="005F1F2F" w:rsidP="00DE450F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5F1F2F" w:rsidRPr="00322516" w:rsidRDefault="005F1F2F" w:rsidP="005F1F2F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5F1F2F" w:rsidRPr="00322516" w:rsidRDefault="005F1F2F" w:rsidP="005F1F2F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5F1F2F" w:rsidRPr="00322516" w:rsidRDefault="005F1F2F" w:rsidP="00DE450F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left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DE7B7E" w:rsidRPr="00322516" w:rsidTr="00DE7B7E">
        <w:trPr>
          <w:jc w:val="center"/>
        </w:trPr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835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DE7B7E" w:rsidRPr="00322516" w:rsidRDefault="00DE7B7E" w:rsidP="00270CC2">
            <w:pPr>
              <w:jc w:val="center"/>
              <w:rPr>
                <w:rFonts w:ascii="굴림" w:eastAsia="굴림" w:hAnsi="굴림" w:cs="Arial"/>
              </w:rPr>
            </w:pPr>
          </w:p>
        </w:tc>
      </w:tr>
    </w:tbl>
    <w:p w:rsidR="000E7A40" w:rsidRPr="00322516" w:rsidRDefault="000E7A40" w:rsidP="000E7A40">
      <w:pPr>
        <w:rPr>
          <w:rFonts w:ascii="굴림" w:eastAsia="굴림" w:hAnsi="굴림" w:cs="Arial"/>
          <w:b/>
          <w:szCs w:val="20"/>
        </w:rPr>
      </w:pPr>
    </w:p>
    <w:p w:rsidR="000E7A40" w:rsidRPr="00322516" w:rsidRDefault="000E7A40" w:rsidP="000E7A40">
      <w:pPr>
        <w:rPr>
          <w:rFonts w:ascii="굴림" w:eastAsia="굴림" w:hAnsi="굴림" w:cs="Arial"/>
          <w:b/>
          <w:szCs w:val="20"/>
        </w:rPr>
      </w:pPr>
    </w:p>
    <w:p w:rsidR="000E7A40" w:rsidRPr="00322516" w:rsidRDefault="000E7A40" w:rsidP="000E7A40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0E7A40" w:rsidRPr="00322516" w:rsidRDefault="000E7A40" w:rsidP="000E7A40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0E7A40" w:rsidRPr="00322516" w:rsidRDefault="000E7A40" w:rsidP="000E7A40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0E7A40" w:rsidRPr="00322516" w:rsidRDefault="000E7A40" w:rsidP="000E7A40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</w:p>
    <w:p w:rsidR="00B83BEC" w:rsidRPr="00322516" w:rsidRDefault="00B83BEC">
      <w:pPr>
        <w:widowControl/>
        <w:wordWrap/>
        <w:autoSpaceDE/>
        <w:autoSpaceDN/>
        <w:jc w:val="left"/>
        <w:rPr>
          <w:rFonts w:ascii="굴림" w:eastAsia="굴림" w:hAnsi="굴림" w:cs="Arial"/>
        </w:rPr>
      </w:pPr>
      <w:r w:rsidRPr="00322516">
        <w:rPr>
          <w:rFonts w:ascii="굴림" w:eastAsia="굴림" w:hAnsi="굴림" w:cs="Arial"/>
        </w:rPr>
        <w:br w:type="page"/>
      </w:r>
    </w:p>
    <w:p w:rsidR="00B83BEC" w:rsidRPr="00322516" w:rsidRDefault="00B83BEC" w:rsidP="00B83BEC">
      <w:pPr>
        <w:pStyle w:val="1"/>
      </w:pPr>
      <w:bookmarkStart w:id="14" w:name="_Toc367972209"/>
      <w:bookmarkStart w:id="15" w:name="_Toc513556246"/>
      <w:r w:rsidRPr="00322516">
        <w:lastRenderedPageBreak/>
        <w:t>문서 개요</w:t>
      </w:r>
      <w:bookmarkEnd w:id="14"/>
      <w:bookmarkEnd w:id="15"/>
    </w:p>
    <w:p w:rsidR="00B83BEC" w:rsidRPr="00322516" w:rsidRDefault="00B83BEC" w:rsidP="00B83BEC">
      <w:pPr>
        <w:pStyle w:val="Body"/>
        <w:rPr>
          <w:rFonts w:ascii="굴림" w:eastAsia="굴림" w:hAnsi="굴림"/>
        </w:rPr>
      </w:pPr>
    </w:p>
    <w:p w:rsidR="00B83BEC" w:rsidRPr="00322516" w:rsidRDefault="00B83BEC" w:rsidP="00B83BEC">
      <w:pPr>
        <w:pStyle w:val="2"/>
      </w:pPr>
      <w:bookmarkStart w:id="16" w:name="_TOC751"/>
      <w:bookmarkStart w:id="17" w:name="_Toc367972210"/>
      <w:bookmarkStart w:id="18" w:name="_Toc513556247"/>
      <w:bookmarkEnd w:id="16"/>
      <w:r w:rsidRPr="00322516">
        <w:t>목적</w:t>
      </w:r>
      <w:bookmarkEnd w:id="17"/>
      <w:bookmarkEnd w:id="18"/>
    </w:p>
    <w:p w:rsidR="00B83BEC" w:rsidRPr="00322516" w:rsidRDefault="00B83BEC" w:rsidP="00322516">
      <w:pPr>
        <w:numPr>
          <w:ilvl w:val="0"/>
          <w:numId w:val="1"/>
        </w:numPr>
        <w:rPr>
          <w:rFonts w:ascii="굴림" w:eastAsia="굴림" w:hAnsi="굴림"/>
        </w:rPr>
      </w:pPr>
      <w:r w:rsidRPr="00322516">
        <w:rPr>
          <w:rFonts w:ascii="굴림" w:eastAsia="굴림" w:hAnsi="굴림"/>
        </w:rPr>
        <w:t>본 문서의 목적은 (주)</w:t>
      </w:r>
      <w:proofErr w:type="spellStart"/>
      <w:r w:rsidRPr="00322516">
        <w:rPr>
          <w:rFonts w:ascii="굴림" w:eastAsia="굴림" w:hAnsi="굴림"/>
        </w:rPr>
        <w:t>유라클에서</w:t>
      </w:r>
      <w:proofErr w:type="spellEnd"/>
      <w:r w:rsidRPr="00322516">
        <w:rPr>
          <w:rFonts w:ascii="굴림" w:eastAsia="굴림" w:hAnsi="굴림"/>
        </w:rPr>
        <w:t xml:space="preserve"> 제공하는 </w:t>
      </w:r>
      <w:proofErr w:type="spellStart"/>
      <w:r w:rsidRPr="00322516">
        <w:rPr>
          <w:rFonts w:ascii="굴림" w:eastAsia="굴림" w:hAnsi="굴림"/>
        </w:rPr>
        <w:t>모피어스</w:t>
      </w:r>
      <w:proofErr w:type="spellEnd"/>
      <w:r w:rsidRPr="00322516">
        <w:rPr>
          <w:rFonts w:ascii="굴림" w:eastAsia="굴림" w:hAnsi="굴림"/>
        </w:rPr>
        <w:t xml:space="preserve"> </w:t>
      </w:r>
      <w:proofErr w:type="spellStart"/>
      <w:r w:rsidRPr="00322516">
        <w:rPr>
          <w:rFonts w:ascii="굴림" w:eastAsia="굴림" w:hAnsi="굴림"/>
        </w:rPr>
        <w:t>제품군</w:t>
      </w:r>
      <w:proofErr w:type="spellEnd"/>
      <w:r w:rsidRPr="00322516">
        <w:rPr>
          <w:rFonts w:ascii="굴림" w:eastAsia="굴림" w:hAnsi="굴림"/>
        </w:rPr>
        <w:t xml:space="preserve"> 중 “</w:t>
      </w:r>
      <w:r w:rsidR="00456EA5">
        <w:rPr>
          <w:rFonts w:ascii="굴림" w:eastAsia="굴림" w:hAnsi="굴림" w:hint="eastAsia"/>
        </w:rPr>
        <w:t>Server</w:t>
      </w:r>
      <w:r w:rsidRPr="00322516">
        <w:rPr>
          <w:rFonts w:ascii="굴림" w:eastAsia="굴림" w:hAnsi="굴림"/>
        </w:rPr>
        <w:t xml:space="preserve"> Platform</w:t>
      </w:r>
      <w:r w:rsidR="00937883">
        <w:rPr>
          <w:rFonts w:ascii="굴림" w:eastAsia="굴림" w:hAnsi="굴림" w:hint="eastAsia"/>
        </w:rPr>
        <w:t xml:space="preserve"> </w:t>
      </w:r>
      <w:r w:rsidR="00937883">
        <w:rPr>
          <w:rFonts w:ascii="굴림" w:eastAsia="굴림" w:hAnsi="굴림"/>
        </w:rPr>
        <w:t>–</w:t>
      </w:r>
      <w:r w:rsidR="005C07D2">
        <w:rPr>
          <w:rFonts w:ascii="굴림" w:eastAsia="굴림" w:hAnsi="굴림" w:hint="eastAsia"/>
        </w:rPr>
        <w:t>DB-PUSHSMS-PITCHER</w:t>
      </w:r>
      <w:r w:rsidRPr="00322516">
        <w:rPr>
          <w:rFonts w:ascii="굴림" w:eastAsia="굴림" w:hAnsi="굴림"/>
        </w:rPr>
        <w:t xml:space="preserve">”의 </w:t>
      </w:r>
      <w:r w:rsidR="00937883">
        <w:rPr>
          <w:rFonts w:ascii="굴림" w:eastAsia="굴림" w:hAnsi="굴림" w:hint="eastAsia"/>
        </w:rPr>
        <w:t xml:space="preserve">사용방법을 알리는 것을 </w:t>
      </w:r>
      <w:r w:rsidRPr="00322516">
        <w:rPr>
          <w:rFonts w:ascii="굴림" w:eastAsia="굴림" w:hAnsi="굴림"/>
        </w:rPr>
        <w:t>목적으로 한다.</w:t>
      </w:r>
    </w:p>
    <w:p w:rsidR="00B83BEC" w:rsidRPr="00937883" w:rsidRDefault="00B83BEC" w:rsidP="00322516">
      <w:pPr>
        <w:pStyle w:val="Body"/>
        <w:tabs>
          <w:tab w:val="num" w:pos="720"/>
        </w:tabs>
        <w:rPr>
          <w:rFonts w:ascii="굴림" w:eastAsia="굴림" w:hAnsi="굴림"/>
          <w:lang w:val="en-US"/>
        </w:rPr>
      </w:pPr>
    </w:p>
    <w:p w:rsidR="00937883" w:rsidRPr="00322516" w:rsidRDefault="00345A04" w:rsidP="00B83BEC">
      <w:pPr>
        <w:pStyle w:val="1"/>
      </w:pPr>
      <w:bookmarkStart w:id="19" w:name="_TOC876"/>
      <w:bookmarkStart w:id="20" w:name="_TOC929"/>
      <w:bookmarkStart w:id="21" w:name="_TOC984"/>
      <w:bookmarkStart w:id="22" w:name="_TOC1534"/>
      <w:bookmarkStart w:id="23" w:name="_Toc513556248"/>
      <w:bookmarkEnd w:id="19"/>
      <w:bookmarkEnd w:id="20"/>
      <w:bookmarkEnd w:id="21"/>
      <w:bookmarkEnd w:id="22"/>
      <w:r>
        <w:rPr>
          <w:rFonts w:hint="eastAsia"/>
        </w:rPr>
        <w:t>기본 사</w:t>
      </w:r>
      <w:r w:rsidR="00937883">
        <w:rPr>
          <w:rFonts w:hint="eastAsia"/>
        </w:rPr>
        <w:t>용 방법</w:t>
      </w:r>
      <w:bookmarkEnd w:id="23"/>
    </w:p>
    <w:p w:rsidR="00B83BEC" w:rsidRPr="00322516" w:rsidRDefault="005C07D2" w:rsidP="00B83BEC">
      <w:pPr>
        <w:pStyle w:val="2"/>
      </w:pPr>
      <w:bookmarkStart w:id="24" w:name="_Toc513556249"/>
      <w:proofErr w:type="spellStart"/>
      <w:r>
        <w:rPr>
          <w:rFonts w:hint="eastAsia"/>
        </w:rPr>
        <w:t>주키퍼</w:t>
      </w:r>
      <w:proofErr w:type="spellEnd"/>
      <w:r>
        <w:rPr>
          <w:rFonts w:hint="eastAsia"/>
        </w:rPr>
        <w:t xml:space="preserve"> 설치</w:t>
      </w:r>
      <w:bookmarkEnd w:id="24"/>
    </w:p>
    <w:p w:rsidR="005C07D2" w:rsidRPr="00D50B24" w:rsidRDefault="005C07D2" w:rsidP="005C07D2">
      <w:pPr>
        <w:pStyle w:val="Body"/>
        <w:numPr>
          <w:ilvl w:val="0"/>
          <w:numId w:val="28"/>
        </w:numPr>
        <w:rPr>
          <w:rFonts w:ascii="굴림" w:eastAsia="굴림" w:hAnsi="굴림"/>
          <w:sz w:val="20"/>
        </w:rPr>
      </w:pPr>
      <w:proofErr w:type="spellStart"/>
      <w:r w:rsidRPr="00D50B24">
        <w:rPr>
          <w:rFonts w:ascii="굴림" w:eastAsia="굴림" w:hAnsi="굴림" w:hint="eastAsia"/>
          <w:sz w:val="20"/>
        </w:rPr>
        <w:t>DB_PushPitcher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은 </w:t>
      </w:r>
      <w:proofErr w:type="spellStart"/>
      <w:r w:rsidRPr="00D50B24">
        <w:rPr>
          <w:rFonts w:ascii="굴림" w:eastAsia="굴림" w:hAnsi="굴림" w:hint="eastAsia"/>
          <w:sz w:val="20"/>
        </w:rPr>
        <w:t>주키퍼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하나만 가지고 Active/Standby로 사용한다.</w:t>
      </w:r>
      <w:r w:rsidRPr="00D50B24">
        <w:rPr>
          <w:rFonts w:ascii="굴림" w:eastAsia="굴림" w:hAnsi="굴림"/>
          <w:sz w:val="20"/>
        </w:rPr>
        <w:br/>
      </w:r>
      <w:r w:rsidRPr="00D50B24">
        <w:rPr>
          <w:rFonts w:ascii="굴림" w:eastAsia="굴림" w:hAnsi="굴림" w:hint="eastAsia"/>
          <w:sz w:val="20"/>
        </w:rPr>
        <w:t xml:space="preserve">따라서 </w:t>
      </w:r>
      <w:proofErr w:type="spellStart"/>
      <w:r w:rsidRPr="00D50B24">
        <w:rPr>
          <w:rFonts w:ascii="굴림" w:eastAsia="굴림" w:hAnsi="굴림" w:hint="eastAsia"/>
          <w:sz w:val="20"/>
        </w:rPr>
        <w:t>주키퍼가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죽으면 </w:t>
      </w:r>
      <w:proofErr w:type="spellStart"/>
      <w:r w:rsidRPr="00D50B24">
        <w:rPr>
          <w:rFonts w:ascii="굴림" w:eastAsia="굴림" w:hAnsi="굴림" w:hint="eastAsia"/>
          <w:sz w:val="20"/>
        </w:rPr>
        <w:t>DB_PushPitcher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은 구동하지 않는다. 즉 </w:t>
      </w:r>
      <w:proofErr w:type="spellStart"/>
      <w:r w:rsidRPr="00D50B24">
        <w:rPr>
          <w:rFonts w:ascii="굴림" w:eastAsia="굴림" w:hAnsi="굴림" w:hint="eastAsia"/>
          <w:sz w:val="20"/>
        </w:rPr>
        <w:t>주키퍼는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늘 살아있도록 해야 한다.</w:t>
      </w:r>
    </w:p>
    <w:p w:rsidR="00B83BEC" w:rsidRPr="00D50B24" w:rsidRDefault="00B83BEC" w:rsidP="004F3177">
      <w:pPr>
        <w:pStyle w:val="Body"/>
        <w:ind w:left="720"/>
        <w:rPr>
          <w:rFonts w:ascii="굴림" w:eastAsia="굴림" w:hAnsi="굴림"/>
          <w:sz w:val="20"/>
        </w:rPr>
      </w:pPr>
    </w:p>
    <w:p w:rsidR="005C07D2" w:rsidRPr="00230BB3" w:rsidRDefault="00230BB3" w:rsidP="005C07D2">
      <w:pPr>
        <w:pStyle w:val="Body"/>
        <w:ind w:left="720"/>
        <w:rPr>
          <w:rFonts w:ascii="굴림" w:eastAsia="굴림" w:hAnsi="굴림"/>
          <w:b/>
          <w:sz w:val="20"/>
        </w:rPr>
      </w:pPr>
      <w:r w:rsidRPr="00230BB3">
        <w:rPr>
          <w:rFonts w:ascii="굴림" w:eastAsia="굴림" w:hAnsi="굴림" w:hint="eastAsia"/>
          <w:b/>
          <w:sz w:val="20"/>
        </w:rPr>
        <w:t>1</w:t>
      </w:r>
      <w:r w:rsidR="005C07D2" w:rsidRPr="00230BB3">
        <w:rPr>
          <w:rFonts w:ascii="굴림" w:eastAsia="굴림" w:hAnsi="굴림" w:hint="eastAsia"/>
          <w:b/>
          <w:sz w:val="20"/>
        </w:rPr>
        <w:t xml:space="preserve">. </w:t>
      </w:r>
      <w:proofErr w:type="spellStart"/>
      <w:r w:rsidR="005C07D2" w:rsidRPr="00230BB3">
        <w:rPr>
          <w:rFonts w:ascii="굴림" w:eastAsia="굴림" w:hAnsi="굴림" w:hint="eastAsia"/>
          <w:b/>
          <w:sz w:val="20"/>
        </w:rPr>
        <w:t>주키퍼</w:t>
      </w:r>
      <w:proofErr w:type="spellEnd"/>
      <w:r w:rsidR="005C07D2" w:rsidRPr="00230BB3">
        <w:rPr>
          <w:rFonts w:ascii="굴림" w:eastAsia="굴림" w:hAnsi="굴림" w:hint="eastAsia"/>
          <w:b/>
          <w:sz w:val="20"/>
        </w:rPr>
        <w:t xml:space="preserve"> zookeeper-3.4.9 폴더를 설치하고자 하는 </w:t>
      </w:r>
      <w:proofErr w:type="spellStart"/>
      <w:r w:rsidR="005C07D2" w:rsidRPr="00230BB3">
        <w:rPr>
          <w:rFonts w:ascii="굴림" w:eastAsia="굴림" w:hAnsi="굴림" w:hint="eastAsia"/>
          <w:b/>
          <w:sz w:val="20"/>
        </w:rPr>
        <w:t>디렉토리에</w:t>
      </w:r>
      <w:proofErr w:type="spellEnd"/>
      <w:r w:rsidR="005C07D2" w:rsidRPr="00230BB3">
        <w:rPr>
          <w:rFonts w:ascii="굴림" w:eastAsia="굴림" w:hAnsi="굴림" w:hint="eastAsia"/>
          <w:b/>
          <w:sz w:val="20"/>
        </w:rPr>
        <w:t xml:space="preserve"> 옮겨놓는다.</w:t>
      </w:r>
    </w:p>
    <w:p w:rsidR="005C07D2" w:rsidRPr="00230BB3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</w:p>
    <w:p w:rsidR="005C07D2" w:rsidRPr="00230BB3" w:rsidRDefault="00230BB3" w:rsidP="005C07D2">
      <w:pPr>
        <w:pStyle w:val="Body"/>
        <w:ind w:left="720"/>
        <w:rPr>
          <w:rFonts w:ascii="굴림" w:eastAsia="굴림" w:hAnsi="굴림"/>
          <w:b/>
          <w:sz w:val="20"/>
        </w:rPr>
      </w:pPr>
      <w:r w:rsidRPr="00230BB3">
        <w:rPr>
          <w:rFonts w:ascii="굴림" w:eastAsia="굴림" w:hAnsi="굴림" w:hint="eastAsia"/>
          <w:b/>
          <w:sz w:val="20"/>
        </w:rPr>
        <w:t>2</w:t>
      </w:r>
      <w:r w:rsidR="005C07D2" w:rsidRPr="00230BB3">
        <w:rPr>
          <w:rFonts w:ascii="굴림" w:eastAsia="굴림" w:hAnsi="굴림" w:hint="eastAsia"/>
          <w:b/>
          <w:sz w:val="20"/>
        </w:rPr>
        <w:t>. $</w:t>
      </w:r>
      <w:proofErr w:type="spellStart"/>
      <w:r w:rsidR="005C07D2" w:rsidRPr="00230BB3">
        <w:rPr>
          <w:rFonts w:ascii="굴림" w:eastAsia="굴림" w:hAnsi="굴림" w:hint="eastAsia"/>
          <w:b/>
          <w:sz w:val="20"/>
        </w:rPr>
        <w:t>ZooKeeper_home</w:t>
      </w:r>
      <w:proofErr w:type="spellEnd"/>
      <w:r w:rsidR="005C07D2" w:rsidRPr="00230BB3">
        <w:rPr>
          <w:rFonts w:ascii="굴림" w:eastAsia="굴림" w:hAnsi="굴림" w:hint="eastAsia"/>
          <w:b/>
          <w:sz w:val="20"/>
        </w:rPr>
        <w:t>/</w:t>
      </w:r>
      <w:proofErr w:type="spellStart"/>
      <w:r w:rsidR="005C07D2" w:rsidRPr="00230BB3">
        <w:rPr>
          <w:rFonts w:ascii="굴림" w:eastAsia="굴림" w:hAnsi="굴림" w:hint="eastAsia"/>
          <w:b/>
          <w:sz w:val="20"/>
        </w:rPr>
        <w:t>conf</w:t>
      </w:r>
      <w:proofErr w:type="spellEnd"/>
      <w:r w:rsidR="005C07D2" w:rsidRPr="00230BB3">
        <w:rPr>
          <w:rFonts w:ascii="굴림" w:eastAsia="굴림" w:hAnsi="굴림" w:hint="eastAsia"/>
          <w:b/>
          <w:sz w:val="20"/>
        </w:rPr>
        <w:t>/</w:t>
      </w:r>
      <w:proofErr w:type="spellStart"/>
      <w:r w:rsidR="005C07D2" w:rsidRPr="00230BB3">
        <w:rPr>
          <w:rFonts w:ascii="굴림" w:eastAsia="굴림" w:hAnsi="굴림" w:hint="eastAsia"/>
          <w:b/>
          <w:sz w:val="20"/>
        </w:rPr>
        <w:t>zoo.cfg</w:t>
      </w:r>
      <w:proofErr w:type="spellEnd"/>
      <w:r w:rsidR="005C07D2" w:rsidRPr="00230BB3">
        <w:rPr>
          <w:rFonts w:ascii="굴림" w:eastAsia="굴림" w:hAnsi="굴림" w:hint="eastAsia"/>
          <w:b/>
          <w:sz w:val="20"/>
        </w:rPr>
        <w:t xml:space="preserve"> 열어 아래의 </w:t>
      </w:r>
      <w:proofErr w:type="spellStart"/>
      <w:r w:rsidR="005C07D2" w:rsidRPr="00230BB3">
        <w:rPr>
          <w:rFonts w:ascii="굴림" w:eastAsia="굴림" w:hAnsi="굴림" w:hint="eastAsia"/>
          <w:b/>
          <w:sz w:val="20"/>
        </w:rPr>
        <w:t>컨피그</w:t>
      </w:r>
      <w:proofErr w:type="spellEnd"/>
      <w:r w:rsidR="005C07D2" w:rsidRPr="00230BB3">
        <w:rPr>
          <w:rFonts w:ascii="굴림" w:eastAsia="굴림" w:hAnsi="굴림" w:hint="eastAsia"/>
          <w:b/>
          <w:sz w:val="20"/>
        </w:rPr>
        <w:t xml:space="preserve"> 설정을 한다.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ab/>
      </w:r>
      <w:r w:rsidR="00D50B24" w:rsidRPr="00D50B24">
        <w:rPr>
          <w:rFonts w:ascii="굴림" w:eastAsia="굴림" w:hAnsi="굴림" w:hint="eastAsia"/>
          <w:sz w:val="20"/>
        </w:rPr>
        <w:t xml:space="preserve">- </w:t>
      </w:r>
      <w:proofErr w:type="spellStart"/>
      <w:r w:rsidRPr="00D50B24">
        <w:rPr>
          <w:rFonts w:ascii="굴림" w:eastAsia="굴림" w:hAnsi="굴림" w:hint="eastAsia"/>
          <w:sz w:val="20"/>
        </w:rPr>
        <w:t>dataDir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설정(</w:t>
      </w:r>
      <w:proofErr w:type="spellStart"/>
      <w:r w:rsidRPr="00D50B24">
        <w:rPr>
          <w:rFonts w:ascii="굴림" w:eastAsia="굴림" w:hAnsi="굴림" w:hint="eastAsia"/>
          <w:sz w:val="20"/>
        </w:rPr>
        <w:t>주키퍼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데이터 파일이 저장될 장소)</w:t>
      </w:r>
    </w:p>
    <w:p w:rsidR="00D50B24" w:rsidRPr="00D50B24" w:rsidRDefault="00D50B24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ex)</w:t>
      </w:r>
      <w:r w:rsidRPr="00D50B24">
        <w:rPr>
          <w:sz w:val="20"/>
        </w:rPr>
        <w:t xml:space="preserve"> </w:t>
      </w:r>
      <w:proofErr w:type="spellStart"/>
      <w:r w:rsidRPr="00D50B24">
        <w:rPr>
          <w:rFonts w:ascii="굴림" w:eastAsia="굴림" w:hAnsi="굴림"/>
          <w:sz w:val="20"/>
        </w:rPr>
        <w:t>dataDir</w:t>
      </w:r>
      <w:proofErr w:type="spellEnd"/>
      <w:r w:rsidRPr="00D50B24">
        <w:rPr>
          <w:rFonts w:ascii="굴림" w:eastAsia="굴림" w:hAnsi="굴림"/>
          <w:sz w:val="20"/>
        </w:rPr>
        <w:t>=</w:t>
      </w:r>
      <w:r w:rsidRPr="00D50B24">
        <w:rPr>
          <w:rFonts w:ascii="굴림" w:eastAsia="굴림" w:hAnsi="굴림" w:hint="eastAsia"/>
          <w:sz w:val="20"/>
        </w:rPr>
        <w:t xml:space="preserve">설치한 </w:t>
      </w:r>
      <w:proofErr w:type="spellStart"/>
      <w:r w:rsidRPr="00D50B24">
        <w:rPr>
          <w:rFonts w:ascii="굴림" w:eastAsia="굴림" w:hAnsi="굴림" w:hint="eastAsia"/>
          <w:sz w:val="20"/>
        </w:rPr>
        <w:t>주키퍼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</w:t>
      </w:r>
      <w:proofErr w:type="spellStart"/>
      <w:r w:rsidRPr="00D50B24">
        <w:rPr>
          <w:rFonts w:ascii="굴림" w:eastAsia="굴림" w:hAnsi="굴림" w:hint="eastAsia"/>
          <w:sz w:val="20"/>
        </w:rPr>
        <w:t>홈디렉토리</w:t>
      </w:r>
      <w:proofErr w:type="spellEnd"/>
      <w:r w:rsidRPr="00D50B24">
        <w:rPr>
          <w:rFonts w:ascii="굴림" w:eastAsia="굴림" w:hAnsi="굴림"/>
          <w:sz w:val="20"/>
        </w:rPr>
        <w:t>/data/zookeeper</w:t>
      </w:r>
    </w:p>
    <w:p w:rsidR="005C07D2" w:rsidRPr="00D50B24" w:rsidRDefault="00D50B24" w:rsidP="00D50B24">
      <w:pPr>
        <w:pStyle w:val="Body"/>
        <w:ind w:left="76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- </w:t>
      </w:r>
      <w:proofErr w:type="spellStart"/>
      <w:r w:rsidR="005C07D2" w:rsidRPr="00D50B24">
        <w:rPr>
          <w:rFonts w:ascii="굴림" w:eastAsia="굴림" w:hAnsi="굴림" w:hint="eastAsia"/>
          <w:sz w:val="20"/>
        </w:rPr>
        <w:t>clientPort</w:t>
      </w:r>
      <w:proofErr w:type="spellEnd"/>
      <w:r w:rsidR="005C07D2" w:rsidRPr="00D50B24">
        <w:rPr>
          <w:rFonts w:ascii="굴림" w:eastAsia="굴림" w:hAnsi="굴림" w:hint="eastAsia"/>
          <w:sz w:val="20"/>
        </w:rPr>
        <w:t xml:space="preserve"> 설정(</w:t>
      </w:r>
      <w:r w:rsidR="00A67803" w:rsidRPr="00D50B24">
        <w:rPr>
          <w:rFonts w:ascii="굴림" w:eastAsia="굴림" w:hAnsi="굴림" w:hint="eastAsia"/>
          <w:sz w:val="20"/>
        </w:rPr>
        <w:t>클라이언트 접속을 기다릴 bind 포트)</w:t>
      </w:r>
    </w:p>
    <w:p w:rsidR="005C07D2" w:rsidRPr="00D50B24" w:rsidRDefault="00D50B24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- </w:t>
      </w:r>
      <w:proofErr w:type="gramStart"/>
      <w:r w:rsidR="00A67803" w:rsidRPr="00D50B24">
        <w:rPr>
          <w:rFonts w:ascii="굴림" w:eastAsia="굴림" w:hAnsi="굴림"/>
          <w:sz w:val="20"/>
        </w:rPr>
        <w:t>server.1</w:t>
      </w:r>
      <w:proofErr w:type="gramEnd"/>
      <w:r w:rsidR="00A67803" w:rsidRPr="00D50B24">
        <w:rPr>
          <w:rFonts w:ascii="굴림" w:eastAsia="굴림" w:hAnsi="굴림" w:hint="eastAsia"/>
          <w:sz w:val="20"/>
        </w:rPr>
        <w:t xml:space="preserve"> 설정 (여기서는 </w:t>
      </w:r>
      <w:proofErr w:type="spellStart"/>
      <w:r w:rsidR="00A67803" w:rsidRPr="00D50B24">
        <w:rPr>
          <w:rFonts w:ascii="굴림" w:eastAsia="굴림" w:hAnsi="굴림" w:hint="eastAsia"/>
          <w:sz w:val="20"/>
        </w:rPr>
        <w:t>주키퍼를</w:t>
      </w:r>
      <w:proofErr w:type="spellEnd"/>
      <w:r w:rsidR="00A67803" w:rsidRPr="00D50B24">
        <w:rPr>
          <w:rFonts w:ascii="굴림" w:eastAsia="굴림" w:hAnsi="굴림" w:hint="eastAsia"/>
          <w:sz w:val="20"/>
        </w:rPr>
        <w:t xml:space="preserve"> 설치한 한대의 아이피만 변경한다.포트는 변경할 필요 없음) </w:t>
      </w:r>
      <w:r w:rsidR="00230BB3">
        <w:rPr>
          <w:rFonts w:ascii="굴림" w:eastAsia="굴림" w:hAnsi="굴림"/>
          <w:sz w:val="20"/>
        </w:rPr>
        <w:br/>
      </w:r>
    </w:p>
    <w:p w:rsidR="005C07D2" w:rsidRPr="00230BB3" w:rsidRDefault="005C07D2" w:rsidP="005C07D2">
      <w:pPr>
        <w:pStyle w:val="Body"/>
        <w:ind w:left="720"/>
        <w:rPr>
          <w:rFonts w:ascii="굴림" w:eastAsia="굴림" w:hAnsi="굴림"/>
          <w:b/>
          <w:sz w:val="20"/>
        </w:rPr>
      </w:pPr>
      <w:r w:rsidRPr="00230BB3">
        <w:rPr>
          <w:rFonts w:ascii="굴림" w:eastAsia="굴림" w:hAnsi="굴림" w:hint="eastAsia"/>
          <w:b/>
          <w:sz w:val="20"/>
        </w:rPr>
        <w:t xml:space="preserve">3. </w:t>
      </w:r>
      <w:proofErr w:type="spellStart"/>
      <w:r w:rsidRPr="00230BB3">
        <w:rPr>
          <w:rFonts w:ascii="굴림" w:eastAsia="굴림" w:hAnsi="굴림" w:hint="eastAsia"/>
          <w:b/>
          <w:sz w:val="20"/>
        </w:rPr>
        <w:t>주키퍼를</w:t>
      </w:r>
      <w:proofErr w:type="spellEnd"/>
      <w:r w:rsidRPr="00230BB3">
        <w:rPr>
          <w:rFonts w:ascii="굴림" w:eastAsia="굴림" w:hAnsi="굴림" w:hint="eastAsia"/>
          <w:b/>
          <w:sz w:val="20"/>
        </w:rPr>
        <w:t xml:space="preserve"> OS종류의 따라 아래의 실행 스크립트로 실행 시킨다. 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</w:t>
      </w:r>
      <w:proofErr w:type="gramStart"/>
      <w:r w:rsidRPr="00D50B24">
        <w:rPr>
          <w:rFonts w:ascii="굴림" w:eastAsia="굴림" w:hAnsi="굴림" w:hint="eastAsia"/>
          <w:sz w:val="20"/>
        </w:rPr>
        <w:t>윈도우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./bin/zkServer.cmd start 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</w:t>
      </w:r>
      <w:proofErr w:type="spellStart"/>
      <w:proofErr w:type="gramStart"/>
      <w:r w:rsidRPr="00D50B24">
        <w:rPr>
          <w:rFonts w:ascii="굴림" w:eastAsia="굴림" w:hAnsi="굴림" w:hint="eastAsia"/>
          <w:sz w:val="20"/>
        </w:rPr>
        <w:t>리죽스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./bin/zkServer.sh start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/>
          <w:sz w:val="20"/>
        </w:rPr>
        <w:t xml:space="preserve">   </w:t>
      </w:r>
    </w:p>
    <w:p w:rsidR="005C07D2" w:rsidRPr="00230BB3" w:rsidRDefault="005C07D2" w:rsidP="005C07D2">
      <w:pPr>
        <w:pStyle w:val="Body"/>
        <w:ind w:left="720"/>
        <w:rPr>
          <w:rFonts w:ascii="굴림" w:eastAsia="굴림" w:hAnsi="굴림"/>
          <w:b/>
          <w:sz w:val="20"/>
        </w:rPr>
      </w:pPr>
      <w:r w:rsidRPr="00230BB3">
        <w:rPr>
          <w:rFonts w:ascii="굴림" w:eastAsia="굴림" w:hAnsi="굴림" w:hint="eastAsia"/>
          <w:b/>
          <w:sz w:val="20"/>
        </w:rPr>
        <w:t xml:space="preserve">4. 연결 테스트 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</w:t>
      </w:r>
      <w:proofErr w:type="gramStart"/>
      <w:r w:rsidRPr="00D50B24">
        <w:rPr>
          <w:rFonts w:ascii="굴림" w:eastAsia="굴림" w:hAnsi="굴림" w:hint="eastAsia"/>
          <w:sz w:val="20"/>
        </w:rPr>
        <w:t>연결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bin/zkCli.sh -server 127.0.0.1:2181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</w:t>
      </w:r>
      <w:proofErr w:type="gramStart"/>
      <w:r w:rsidRPr="00D50B24">
        <w:rPr>
          <w:rFonts w:ascii="굴림" w:eastAsia="굴림" w:hAnsi="굴림" w:hint="eastAsia"/>
          <w:sz w:val="20"/>
        </w:rPr>
        <w:t>확인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help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클라이언트 연결 </w:t>
      </w:r>
      <w:proofErr w:type="gramStart"/>
      <w:r w:rsidRPr="00D50B24">
        <w:rPr>
          <w:rFonts w:ascii="굴림" w:eastAsia="굴림" w:hAnsi="굴림" w:hint="eastAsia"/>
          <w:sz w:val="20"/>
        </w:rPr>
        <w:t>종료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quit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/>
          <w:sz w:val="20"/>
        </w:rPr>
        <w:t xml:space="preserve">   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</w:t>
      </w:r>
      <w:proofErr w:type="spellStart"/>
      <w:r w:rsidRPr="00D50B24">
        <w:rPr>
          <w:rFonts w:ascii="굴림" w:eastAsia="굴림" w:hAnsi="굴림" w:hint="eastAsia"/>
          <w:sz w:val="20"/>
        </w:rPr>
        <w:t>netstat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-an | grep "2181" 로 확인 하여도 됨.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/>
          <w:sz w:val="20"/>
        </w:rPr>
        <w:t xml:space="preserve">   </w:t>
      </w:r>
    </w:p>
    <w:p w:rsidR="005C07D2" w:rsidRPr="00230BB3" w:rsidRDefault="005C07D2" w:rsidP="005C07D2">
      <w:pPr>
        <w:pStyle w:val="Body"/>
        <w:ind w:left="720"/>
        <w:rPr>
          <w:rFonts w:ascii="굴림" w:eastAsia="굴림" w:hAnsi="굴림"/>
          <w:b/>
          <w:sz w:val="20"/>
        </w:rPr>
      </w:pPr>
      <w:r w:rsidRPr="00230BB3">
        <w:rPr>
          <w:rFonts w:ascii="굴림" w:eastAsia="굴림" w:hAnsi="굴림" w:hint="eastAsia"/>
          <w:b/>
          <w:sz w:val="20"/>
        </w:rPr>
        <w:t xml:space="preserve">5. </w:t>
      </w:r>
      <w:proofErr w:type="spellStart"/>
      <w:r w:rsidRPr="00230BB3">
        <w:rPr>
          <w:rFonts w:ascii="굴림" w:eastAsia="굴림" w:hAnsi="굴림" w:hint="eastAsia"/>
          <w:b/>
          <w:sz w:val="20"/>
        </w:rPr>
        <w:t>주키퍼</w:t>
      </w:r>
      <w:proofErr w:type="spellEnd"/>
      <w:r w:rsidRPr="00230BB3">
        <w:rPr>
          <w:rFonts w:ascii="굴림" w:eastAsia="굴림" w:hAnsi="굴림" w:hint="eastAsia"/>
          <w:b/>
          <w:sz w:val="20"/>
        </w:rPr>
        <w:t xml:space="preserve"> 종료 하기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t xml:space="preserve">   </w:t>
      </w:r>
      <w:proofErr w:type="gramStart"/>
      <w:r w:rsidRPr="00D50B24">
        <w:rPr>
          <w:rFonts w:ascii="굴림" w:eastAsia="굴림" w:hAnsi="굴림" w:hint="eastAsia"/>
          <w:sz w:val="20"/>
        </w:rPr>
        <w:t>윈도우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./bin/zkServer.cmd stop </w:t>
      </w:r>
    </w:p>
    <w:p w:rsidR="005C07D2" w:rsidRPr="00D50B24" w:rsidRDefault="005C07D2" w:rsidP="005C07D2">
      <w:pPr>
        <w:pStyle w:val="Body"/>
        <w:ind w:left="720"/>
        <w:rPr>
          <w:rFonts w:ascii="굴림" w:eastAsia="굴림" w:hAnsi="굴림"/>
          <w:sz w:val="20"/>
        </w:rPr>
      </w:pPr>
      <w:r w:rsidRPr="00D50B24">
        <w:rPr>
          <w:rFonts w:ascii="굴림" w:eastAsia="굴림" w:hAnsi="굴림" w:hint="eastAsia"/>
          <w:sz w:val="20"/>
        </w:rPr>
        <w:lastRenderedPageBreak/>
        <w:t xml:space="preserve">   </w:t>
      </w:r>
      <w:proofErr w:type="spellStart"/>
      <w:proofErr w:type="gramStart"/>
      <w:r w:rsidRPr="00D50B24">
        <w:rPr>
          <w:rFonts w:ascii="굴림" w:eastAsia="굴림" w:hAnsi="굴림" w:hint="eastAsia"/>
          <w:sz w:val="20"/>
        </w:rPr>
        <w:t>리죽스</w:t>
      </w:r>
      <w:proofErr w:type="spellEnd"/>
      <w:r w:rsidRPr="00D50B24">
        <w:rPr>
          <w:rFonts w:ascii="굴림" w:eastAsia="굴림" w:hAnsi="굴림" w:hint="eastAsia"/>
          <w:sz w:val="20"/>
        </w:rPr>
        <w:t xml:space="preserve"> :</w:t>
      </w:r>
      <w:proofErr w:type="gramEnd"/>
      <w:r w:rsidRPr="00D50B24">
        <w:rPr>
          <w:rFonts w:ascii="굴림" w:eastAsia="굴림" w:hAnsi="굴림" w:hint="eastAsia"/>
          <w:sz w:val="20"/>
        </w:rPr>
        <w:t xml:space="preserve"> ./bin/zkServer.sh stop</w:t>
      </w:r>
    </w:p>
    <w:p w:rsidR="00D50B24" w:rsidRDefault="00D50B24" w:rsidP="00B83BEC">
      <w:pPr>
        <w:pStyle w:val="2"/>
      </w:pPr>
      <w:bookmarkStart w:id="25" w:name="_TOC1578"/>
      <w:bookmarkStart w:id="26" w:name="_Toc513556250"/>
      <w:bookmarkEnd w:id="25"/>
      <w:r>
        <w:rPr>
          <w:rFonts w:hint="eastAsia"/>
        </w:rPr>
        <w:t>DB-PUSHSMS-PITCHER 설치 및 구동</w:t>
      </w:r>
      <w:bookmarkEnd w:id="26"/>
    </w:p>
    <w:p w:rsidR="00D50B24" w:rsidRPr="00AF542A" w:rsidRDefault="00D50B24" w:rsidP="00D50B24">
      <w:pPr>
        <w:pStyle w:val="af2"/>
        <w:numPr>
          <w:ilvl w:val="0"/>
          <w:numId w:val="29"/>
        </w:numPr>
        <w:ind w:leftChars="0"/>
        <w:rPr>
          <w:b/>
        </w:rPr>
      </w:pPr>
      <w:r w:rsidRPr="00AF542A">
        <w:rPr>
          <w:rFonts w:hint="eastAsia"/>
          <w:b/>
        </w:rPr>
        <w:t>배포된 DB_PUSHSMS_PITCHER를 설치할 서버에 복사해서 넣는다.</w:t>
      </w:r>
    </w:p>
    <w:p w:rsidR="00D50B24" w:rsidRPr="00AF542A" w:rsidRDefault="00D50B24" w:rsidP="00D50B24">
      <w:pPr>
        <w:pStyle w:val="af2"/>
        <w:numPr>
          <w:ilvl w:val="0"/>
          <w:numId w:val="29"/>
        </w:numPr>
        <w:ind w:leftChars="0"/>
        <w:rPr>
          <w:b/>
        </w:rPr>
      </w:pPr>
      <w:r w:rsidRPr="00AF542A">
        <w:rPr>
          <w:rFonts w:hint="eastAsia"/>
          <w:b/>
        </w:rPr>
        <w:t xml:space="preserve">설치된 </w:t>
      </w:r>
      <w:proofErr w:type="spellStart"/>
      <w:r w:rsidRPr="00AF542A">
        <w:rPr>
          <w:rFonts w:hint="eastAsia"/>
          <w:b/>
        </w:rPr>
        <w:t>conf</w:t>
      </w:r>
      <w:proofErr w:type="spellEnd"/>
      <w:r w:rsidRPr="00AF542A">
        <w:rPr>
          <w:rFonts w:hint="eastAsia"/>
          <w:b/>
        </w:rPr>
        <w:t xml:space="preserve"> </w:t>
      </w:r>
      <w:proofErr w:type="spellStart"/>
      <w:r w:rsidRPr="00AF542A">
        <w:rPr>
          <w:rFonts w:hint="eastAsia"/>
          <w:b/>
        </w:rPr>
        <w:t>디렉토리</w:t>
      </w:r>
      <w:proofErr w:type="spellEnd"/>
      <w:r w:rsidRPr="00AF542A">
        <w:rPr>
          <w:rFonts w:hint="eastAsia"/>
          <w:b/>
        </w:rPr>
        <w:t xml:space="preserve"> 밑에 config.xml을 열어 설정 정보를 </w:t>
      </w:r>
      <w:proofErr w:type="spellStart"/>
      <w:r w:rsidRPr="00AF542A">
        <w:rPr>
          <w:rFonts w:hint="eastAsia"/>
          <w:b/>
        </w:rPr>
        <w:t>셋팅한다</w:t>
      </w:r>
      <w:proofErr w:type="spellEnd"/>
      <w:r w:rsidRPr="00AF542A">
        <w:rPr>
          <w:rFonts w:hint="eastAsia"/>
          <w:b/>
        </w:rPr>
        <w:t>.</w:t>
      </w:r>
    </w:p>
    <w:p w:rsidR="00D50B24" w:rsidRPr="00AF542A" w:rsidRDefault="00D50B24" w:rsidP="00D50B24">
      <w:pPr>
        <w:pStyle w:val="af2"/>
        <w:numPr>
          <w:ilvl w:val="0"/>
          <w:numId w:val="29"/>
        </w:numPr>
        <w:ind w:leftChars="0"/>
        <w:rPr>
          <w:b/>
        </w:rPr>
      </w:pPr>
      <w:r w:rsidRPr="00AF542A">
        <w:rPr>
          <w:rFonts w:hint="eastAsia"/>
          <w:b/>
        </w:rPr>
        <w:t>logback.xml을 열어 로그레벨 및 로그 정책을 설정 한다.</w:t>
      </w:r>
    </w:p>
    <w:p w:rsidR="00D50B24" w:rsidRPr="00AF542A" w:rsidRDefault="00D50B24" w:rsidP="00D50B24">
      <w:pPr>
        <w:pStyle w:val="af2"/>
        <w:numPr>
          <w:ilvl w:val="0"/>
          <w:numId w:val="29"/>
        </w:numPr>
        <w:ind w:leftChars="0"/>
        <w:rPr>
          <w:b/>
        </w:rPr>
      </w:pPr>
      <w:r w:rsidRPr="00AF542A">
        <w:rPr>
          <w:rFonts w:hint="eastAsia"/>
          <w:b/>
        </w:rPr>
        <w:t>START : ./start.sh</w:t>
      </w:r>
    </w:p>
    <w:p w:rsidR="00D50B24" w:rsidRPr="00AF542A" w:rsidRDefault="00D50B24" w:rsidP="00D50B24">
      <w:pPr>
        <w:pStyle w:val="af2"/>
        <w:numPr>
          <w:ilvl w:val="0"/>
          <w:numId w:val="29"/>
        </w:numPr>
        <w:ind w:leftChars="0"/>
        <w:rPr>
          <w:b/>
        </w:rPr>
      </w:pPr>
      <w:r w:rsidRPr="00AF542A">
        <w:rPr>
          <w:rFonts w:hint="eastAsia"/>
          <w:b/>
        </w:rPr>
        <w:t>STOP : ./stop.sh</w:t>
      </w:r>
    </w:p>
    <w:p w:rsidR="00D50B24" w:rsidRDefault="00D50B24" w:rsidP="00D50B24"/>
    <w:p w:rsidR="00230BB3" w:rsidRDefault="00230BB3" w:rsidP="00230BB3">
      <w:pPr>
        <w:pStyle w:val="2"/>
      </w:pPr>
      <w:bookmarkStart w:id="27" w:name="_Toc513556251"/>
      <w:proofErr w:type="spellStart"/>
      <w:r>
        <w:rPr>
          <w:rFonts w:hint="eastAsia"/>
        </w:rPr>
        <w:t>주키퍼</w:t>
      </w:r>
      <w:proofErr w:type="spellEnd"/>
      <w:r>
        <w:rPr>
          <w:rFonts w:hint="eastAsia"/>
        </w:rPr>
        <w:t xml:space="preserve"> 설치 지원 OS (AIX/HPUX 지원 안됨)</w:t>
      </w:r>
      <w:bookmarkEnd w:id="27"/>
    </w:p>
    <w:p w:rsidR="00230BB3" w:rsidRDefault="00230BB3" w:rsidP="00230BB3">
      <w:r>
        <w:t>* GNU/Linux is supported as a development and production platform for both server and client.</w:t>
      </w:r>
    </w:p>
    <w:p w:rsidR="00230BB3" w:rsidRDefault="00230BB3" w:rsidP="00230BB3">
      <w:r>
        <w:t>* Sun Solaris is supported as a development and production platform for both server and client.</w:t>
      </w:r>
    </w:p>
    <w:p w:rsidR="00230BB3" w:rsidRDefault="00230BB3" w:rsidP="00230BB3">
      <w:r>
        <w:t>* FreeBSD is supported as a development and production platform for clients only. Java NIO selector support in the FreeBSD JVM is broken.</w:t>
      </w:r>
    </w:p>
    <w:p w:rsidR="00230BB3" w:rsidRDefault="00230BB3" w:rsidP="00230BB3">
      <w:r>
        <w:t>* Win32 is supported as a</w:t>
      </w:r>
      <w:r>
        <w:t> </w:t>
      </w:r>
      <w:r>
        <w:t>development platform</w:t>
      </w:r>
      <w:r>
        <w:t> </w:t>
      </w:r>
      <w:r>
        <w:t>only for both server and client.</w:t>
      </w:r>
    </w:p>
    <w:p w:rsidR="00230BB3" w:rsidRDefault="00230BB3" w:rsidP="00230BB3">
      <w:r>
        <w:t xml:space="preserve">* </w:t>
      </w:r>
      <w:proofErr w:type="spellStart"/>
      <w:r>
        <w:t>MacOSX</w:t>
      </w:r>
      <w:proofErr w:type="spellEnd"/>
      <w:r>
        <w:t xml:space="preserve"> is supported as a</w:t>
      </w:r>
      <w:r>
        <w:t> </w:t>
      </w:r>
      <w:r>
        <w:t>development platform</w:t>
      </w:r>
      <w:r>
        <w:t> </w:t>
      </w:r>
      <w:r>
        <w:t>only for both server and client.</w:t>
      </w:r>
    </w:p>
    <w:p w:rsidR="00230BB3" w:rsidRDefault="00230BB3" w:rsidP="00D50B24"/>
    <w:p w:rsidR="00370B3C" w:rsidRPr="00322516" w:rsidRDefault="00370B3C" w:rsidP="00370B3C">
      <w:pPr>
        <w:ind w:left="800"/>
        <w:rPr>
          <w:rFonts w:ascii="굴림" w:eastAsia="굴림" w:hAnsi="굴림"/>
        </w:rPr>
      </w:pPr>
    </w:p>
    <w:p w:rsidR="00C4400A" w:rsidRPr="00AB4DD4" w:rsidRDefault="00FB00A7" w:rsidP="008177E7">
      <w:pPr>
        <w:pStyle w:val="1"/>
      </w:pPr>
      <w:bookmarkStart w:id="28" w:name="_TOC1665"/>
      <w:bookmarkStart w:id="29" w:name="_TOC1976"/>
      <w:bookmarkStart w:id="30" w:name="_Toc513556252"/>
      <w:bookmarkEnd w:id="28"/>
      <w:bookmarkEnd w:id="29"/>
      <w:r>
        <w:rPr>
          <w:rFonts w:hint="eastAsia"/>
        </w:rPr>
        <w:t>HTTP API</w:t>
      </w:r>
      <w:bookmarkEnd w:id="30"/>
    </w:p>
    <w:p w:rsidR="00C4400A" w:rsidRPr="00AB4DD4" w:rsidRDefault="00FB00A7" w:rsidP="00CB54F7">
      <w:pPr>
        <w:pStyle w:val="2"/>
      </w:pPr>
      <w:bookmarkStart w:id="31" w:name="_Toc513556253"/>
      <w:r>
        <w:rPr>
          <w:rFonts w:hint="eastAsia"/>
        </w:rPr>
        <w:t xml:space="preserve">분당 </w:t>
      </w:r>
      <w:proofErr w:type="spellStart"/>
      <w:r>
        <w:rPr>
          <w:rFonts w:hint="eastAsia"/>
        </w:rPr>
        <w:t>처리메세지</w:t>
      </w:r>
      <w:proofErr w:type="spellEnd"/>
      <w:r>
        <w:rPr>
          <w:rFonts w:hint="eastAsia"/>
        </w:rPr>
        <w:t>(TPM</w:t>
      </w:r>
      <w:proofErr w:type="gramStart"/>
      <w:r>
        <w:rPr>
          <w:rFonts w:hint="eastAsia"/>
        </w:rPr>
        <w:t>)  조회API</w:t>
      </w:r>
      <w:bookmarkEnd w:id="31"/>
      <w:proofErr w:type="gramEnd"/>
      <w:r w:rsidR="008177E7">
        <w:rPr>
          <w:rFonts w:hint="eastAsia"/>
        </w:rPr>
        <w:t xml:space="preserve">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283"/>
        <w:gridCol w:w="284"/>
        <w:gridCol w:w="992"/>
        <w:gridCol w:w="284"/>
        <w:gridCol w:w="708"/>
        <w:gridCol w:w="142"/>
        <w:gridCol w:w="239"/>
        <w:gridCol w:w="470"/>
        <w:gridCol w:w="709"/>
        <w:gridCol w:w="425"/>
        <w:gridCol w:w="3224"/>
      </w:tblGrid>
      <w:tr w:rsidR="008177E7" w:rsidTr="00EC0509">
        <w:tc>
          <w:tcPr>
            <w:tcW w:w="1809" w:type="dxa"/>
            <w:gridSpan w:val="3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6"/>
          </w:tcPr>
          <w:p w:rsidR="008177E7" w:rsidRPr="004A01CD" w:rsidRDefault="00FB00A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분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처리메세지</w:t>
            </w:r>
            <w:proofErr w:type="spellEnd"/>
            <w:r w:rsidR="008177E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API</w:t>
            </w:r>
          </w:p>
        </w:tc>
        <w:tc>
          <w:tcPr>
            <w:tcW w:w="1604" w:type="dxa"/>
            <w:gridSpan w:val="3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8177E7" w:rsidRPr="004A01CD" w:rsidRDefault="008177E7" w:rsidP="00FB00A7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2" w:name="OLE_LINK6"/>
            <w:bookmarkStart w:id="33" w:name="OLE_LINK7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FB00A7">
              <w:rPr>
                <w:rFonts w:asciiTheme="minorEastAsia" w:eastAsiaTheme="minorEastAsia" w:hAnsiTheme="minorEastAsia" w:hint="eastAsia"/>
                <w:sz w:val="18"/>
                <w:szCs w:val="18"/>
              </w:rPr>
              <w:t>getTpsInfo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bookmarkEnd w:id="32"/>
            <w:bookmarkEnd w:id="33"/>
            <w:r w:rsidR="00FB00A7">
              <w:rPr>
                <w:rFonts w:asciiTheme="minorEastAsia" w:eastAsiaTheme="minorEastAsia" w:hAnsiTheme="minorEastAsia" w:hint="eastAsia"/>
                <w:sz w:val="18"/>
                <w:szCs w:val="18"/>
              </w:rPr>
              <w:t>msp</w:t>
            </w:r>
          </w:p>
        </w:tc>
      </w:tr>
      <w:tr w:rsidR="008177E7" w:rsidTr="00EC0509">
        <w:tc>
          <w:tcPr>
            <w:tcW w:w="1809" w:type="dxa"/>
            <w:gridSpan w:val="3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10"/>
          </w:tcPr>
          <w:p w:rsidR="008177E7" w:rsidRPr="004A01CD" w:rsidRDefault="008177E7" w:rsidP="00567A5D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아래의 Request정보를 이용하여 APNS인증서를 변경 등록한다.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hyperlink r:id="rId10" w:history="1">
              <w:r w:rsidRPr="0033207C">
                <w:rPr>
                  <w:rStyle w:val="a4"/>
                  <w:rFonts w:asciiTheme="minorEastAsia" w:eastAsiaTheme="minorEastAsia" w:hAnsiTheme="minorEastAsia" w:hint="eastAsia"/>
                  <w:sz w:val="18"/>
                  <w:szCs w:val="18"/>
                </w:rPr>
                <w:t>http://</w:t>
              </w:r>
            </w:hyperlink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아이피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7878</w:t>
            </w:r>
            <w:proofErr w:type="gramEnd"/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getTpsInfo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msp</w:t>
            </w:r>
          </w:p>
        </w:tc>
      </w:tr>
      <w:tr w:rsidR="008177E7" w:rsidTr="00EC0509">
        <w:tc>
          <w:tcPr>
            <w:tcW w:w="9286" w:type="dxa"/>
            <w:gridSpan w:val="13"/>
            <w:shd w:val="clear" w:color="auto" w:fill="D9D9D9" w:themeFill="background1" w:themeFillShade="D9"/>
          </w:tcPr>
          <w:p w:rsidR="008177E7" w:rsidRPr="004A01CD" w:rsidRDefault="008177E7" w:rsidP="00567A5D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GET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방식 호출)</w:t>
            </w:r>
          </w:p>
        </w:tc>
      </w:tr>
      <w:tr w:rsidR="008177E7" w:rsidTr="00EC0509">
        <w:tc>
          <w:tcPr>
            <w:tcW w:w="2093" w:type="dxa"/>
            <w:gridSpan w:val="4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992" w:type="dxa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값</w:t>
            </w:r>
          </w:p>
        </w:tc>
        <w:tc>
          <w:tcPr>
            <w:tcW w:w="992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209" w:type="dxa"/>
            <w:gridSpan w:val="6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8177E7" w:rsidTr="00EC0509">
        <w:tc>
          <w:tcPr>
            <w:tcW w:w="2093" w:type="dxa"/>
            <w:gridSpan w:val="4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209" w:type="dxa"/>
            <w:gridSpan w:val="6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77E7" w:rsidTr="00EC0509">
        <w:tc>
          <w:tcPr>
            <w:tcW w:w="9286" w:type="dxa"/>
            <w:gridSpan w:val="13"/>
            <w:shd w:val="clear" w:color="auto" w:fill="D9D9D9" w:themeFill="background1" w:themeFillShade="D9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8177E7" w:rsidTr="00567A5D">
        <w:tc>
          <w:tcPr>
            <w:tcW w:w="1526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3" w:type="dxa"/>
            <w:gridSpan w:val="4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0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8177E7" w:rsidRPr="004A01C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반</w:t>
            </w:r>
            <w:r w:rsidR="008177E7" w:rsidRPr="004A01CD">
              <w:rPr>
                <w:rFonts w:asciiTheme="minorEastAsia" w:eastAsiaTheme="minorEastAsia" w:hAnsiTheme="minorEastAsia"/>
                <w:sz w:val="18"/>
                <w:szCs w:val="18"/>
              </w:rPr>
              <w:t>복</w:t>
            </w:r>
          </w:p>
        </w:tc>
        <w:tc>
          <w:tcPr>
            <w:tcW w:w="3649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8177E7" w:rsidTr="00567A5D">
        <w:tc>
          <w:tcPr>
            <w:tcW w:w="1526" w:type="dxa"/>
            <w:gridSpan w:val="2"/>
          </w:tcPr>
          <w:p w:rsidR="008177E7" w:rsidRPr="004A01CD" w:rsidRDefault="00A84916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응답코드</w:t>
            </w:r>
          </w:p>
        </w:tc>
        <w:tc>
          <w:tcPr>
            <w:tcW w:w="1843" w:type="dxa"/>
            <w:gridSpan w:val="4"/>
          </w:tcPr>
          <w:p w:rsidR="008177E7" w:rsidRPr="004A01CD" w:rsidRDefault="00A84916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850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8177E7" w:rsidRPr="004A01CD" w:rsidRDefault="007D4C0C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  <w:r w:rsidR="008177E7"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="008177E7"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A84916" w:rsidTr="00567A5D">
        <w:tc>
          <w:tcPr>
            <w:tcW w:w="1526" w:type="dxa"/>
            <w:gridSpan w:val="2"/>
          </w:tcPr>
          <w:p w:rsidR="00A84916" w:rsidRDefault="00A84916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응답메세지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수</w:t>
            </w:r>
            <w:proofErr w:type="spellEnd"/>
          </w:p>
        </w:tc>
        <w:tc>
          <w:tcPr>
            <w:tcW w:w="1843" w:type="dxa"/>
            <w:gridSpan w:val="4"/>
          </w:tcPr>
          <w:p w:rsidR="00A84916" w:rsidRDefault="00A84916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850" w:type="dxa"/>
            <w:gridSpan w:val="2"/>
          </w:tcPr>
          <w:p w:rsidR="00A84916" w:rsidRDefault="00A84916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A84916" w:rsidRPr="004A01CD" w:rsidRDefault="00A84916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A84916" w:rsidRPr="004A01CD" w:rsidRDefault="00A84916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A84916" w:rsidRPr="004A01CD" w:rsidRDefault="007D4C0C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메시지</w:t>
            </w:r>
          </w:p>
        </w:tc>
      </w:tr>
      <w:tr w:rsidR="00567A5D" w:rsidTr="00567A5D">
        <w:tc>
          <w:tcPr>
            <w:tcW w:w="1526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요청메세지수</w:t>
            </w:r>
            <w:proofErr w:type="spellEnd"/>
          </w:p>
        </w:tc>
        <w:tc>
          <w:tcPr>
            <w:tcW w:w="1843" w:type="dxa"/>
            <w:gridSpan w:val="4"/>
          </w:tcPr>
          <w:p w:rsidR="00567A5D" w:rsidRDefault="00567A5D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INPUT_CNT</w:t>
            </w:r>
          </w:p>
        </w:tc>
        <w:tc>
          <w:tcPr>
            <w:tcW w:w="850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요청메세지수</w:t>
            </w:r>
            <w:proofErr w:type="spellEnd"/>
          </w:p>
        </w:tc>
      </w:tr>
      <w:tr w:rsidR="00567A5D" w:rsidTr="00567A5D">
        <w:tc>
          <w:tcPr>
            <w:tcW w:w="1526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처리메세지</w:t>
            </w:r>
            <w:proofErr w:type="spellEnd"/>
          </w:p>
        </w:tc>
        <w:tc>
          <w:tcPr>
            <w:tcW w:w="1843" w:type="dxa"/>
            <w:gridSpan w:val="4"/>
          </w:tcPr>
          <w:p w:rsidR="00567A5D" w:rsidRDefault="00567A5D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OUTPUT_CNT</w:t>
            </w:r>
          </w:p>
        </w:tc>
        <w:tc>
          <w:tcPr>
            <w:tcW w:w="850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처리메세지</w:t>
            </w:r>
            <w:proofErr w:type="spellEnd"/>
          </w:p>
        </w:tc>
      </w:tr>
      <w:tr w:rsidR="00567A5D" w:rsidTr="00567A5D">
        <w:tc>
          <w:tcPr>
            <w:tcW w:w="1526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최대요청메세지수</w:t>
            </w:r>
            <w:proofErr w:type="spellEnd"/>
          </w:p>
        </w:tc>
        <w:tc>
          <w:tcPr>
            <w:tcW w:w="1843" w:type="dxa"/>
            <w:gridSpan w:val="4"/>
          </w:tcPr>
          <w:p w:rsidR="00567A5D" w:rsidRDefault="00567A5D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MAX_INPUT_CNT</w:t>
            </w:r>
          </w:p>
        </w:tc>
        <w:tc>
          <w:tcPr>
            <w:tcW w:w="850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최대요청메세지수</w:t>
            </w:r>
            <w:proofErr w:type="spellEnd"/>
          </w:p>
        </w:tc>
      </w:tr>
      <w:tr w:rsidR="00567A5D" w:rsidTr="00567A5D">
        <w:tc>
          <w:tcPr>
            <w:tcW w:w="1526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최대처리메세지수</w:t>
            </w:r>
            <w:proofErr w:type="spellEnd"/>
          </w:p>
        </w:tc>
        <w:tc>
          <w:tcPr>
            <w:tcW w:w="1843" w:type="dxa"/>
            <w:gridSpan w:val="4"/>
          </w:tcPr>
          <w:p w:rsidR="00567A5D" w:rsidRDefault="00567A5D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MAX_OUTPUT_CNT</w:t>
            </w:r>
          </w:p>
        </w:tc>
        <w:tc>
          <w:tcPr>
            <w:tcW w:w="850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최대처리메세지수</w:t>
            </w:r>
            <w:proofErr w:type="spellEnd"/>
          </w:p>
        </w:tc>
      </w:tr>
      <w:tr w:rsidR="00567A5D" w:rsidTr="00567A5D">
        <w:tc>
          <w:tcPr>
            <w:tcW w:w="1526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체크시간</w:t>
            </w:r>
          </w:p>
        </w:tc>
        <w:tc>
          <w:tcPr>
            <w:tcW w:w="1843" w:type="dxa"/>
            <w:gridSpan w:val="4"/>
          </w:tcPr>
          <w:p w:rsidR="00567A5D" w:rsidRDefault="00567A5D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CHECK_DATE</w:t>
            </w:r>
          </w:p>
        </w:tc>
        <w:tc>
          <w:tcPr>
            <w:tcW w:w="850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체크시간</w:t>
            </w:r>
          </w:p>
        </w:tc>
      </w:tr>
      <w:tr w:rsidR="00567A5D" w:rsidTr="00567A5D">
        <w:tc>
          <w:tcPr>
            <w:tcW w:w="1526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체크주기</w:t>
            </w:r>
          </w:p>
        </w:tc>
        <w:tc>
          <w:tcPr>
            <w:tcW w:w="1843" w:type="dxa"/>
            <w:gridSpan w:val="4"/>
          </w:tcPr>
          <w:p w:rsidR="00567A5D" w:rsidRDefault="00567A5D" w:rsidP="00A84916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INTERVAL</w:t>
            </w:r>
          </w:p>
        </w:tc>
        <w:tc>
          <w:tcPr>
            <w:tcW w:w="850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Default="00567A5D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체크주기</w:t>
            </w:r>
          </w:p>
        </w:tc>
      </w:tr>
      <w:tr w:rsidR="008177E7" w:rsidTr="00EC0509">
        <w:tc>
          <w:tcPr>
            <w:tcW w:w="9286" w:type="dxa"/>
            <w:gridSpan w:val="13"/>
            <w:shd w:val="clear" w:color="auto" w:fill="D9D9D9" w:themeFill="background1" w:themeFillShade="D9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8177E7" w:rsidTr="00EC0509">
        <w:tc>
          <w:tcPr>
            <w:tcW w:w="1242" w:type="dxa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2"/>
          </w:tcPr>
          <w:p w:rsidR="008177E7" w:rsidRPr="004A01CD" w:rsidRDefault="005C3D30" w:rsidP="00567A5D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1" w:history="1">
              <w:r w:rsidR="00A84916" w:rsidRPr="0033207C">
                <w:rPr>
                  <w:rStyle w:val="a4"/>
                  <w:rFonts w:asciiTheme="minorEastAsia" w:eastAsiaTheme="minorEastAsia" w:hAnsiTheme="minorEastAsia" w:hint="eastAsia"/>
                  <w:sz w:val="18"/>
                  <w:szCs w:val="18"/>
                </w:rPr>
                <w:t>http://</w:t>
              </w:r>
            </w:hyperlink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A84916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아이피</w:t>
            </w:r>
            <w:proofErr w:type="gramStart"/>
            <w:r w:rsidR="00A84916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7878</w:t>
            </w:r>
            <w:proofErr w:type="gramEnd"/>
            <w:r w:rsidR="00A84916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getTpsInfo</w:t>
            </w:r>
            <w:r w:rsidR="00A84916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msp</w:t>
            </w:r>
          </w:p>
        </w:tc>
      </w:tr>
      <w:tr w:rsidR="008177E7" w:rsidTr="00EC0509">
        <w:tc>
          <w:tcPr>
            <w:tcW w:w="1242" w:type="dxa"/>
          </w:tcPr>
          <w:p w:rsidR="008177E7" w:rsidRPr="004A01CD" w:rsidRDefault="008177E7" w:rsidP="00EC0509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2"/>
          </w:tcPr>
          <w:p w:rsidR="008177E7" w:rsidRPr="004A01CD" w:rsidRDefault="00567A5D" w:rsidP="00567A5D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67A5D">
              <w:rPr>
                <w:rFonts w:asciiTheme="minorEastAsia" w:eastAsiaTheme="minorEastAsia" w:hAnsiTheme="minorEastAsia"/>
                <w:sz w:val="18"/>
                <w:szCs w:val="18"/>
              </w:rPr>
              <w:t>{"resultCode":"200","resultMsg":"SUCCESS","INPUT_CNT":"0","OUTPUT_CNT":"0","MAX_INPUT_CNT":"0","MAX_OUTPUT_CNT":"0","CHECK_DATE":"","INTERVAL":"60s"}</w:t>
            </w:r>
          </w:p>
        </w:tc>
      </w:tr>
    </w:tbl>
    <w:p w:rsidR="00C4400A" w:rsidRPr="008177E7" w:rsidRDefault="00C4400A" w:rsidP="00C4400A">
      <w:pPr>
        <w:pStyle w:val="af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="굴림" w:eastAsia="굴림" w:hAnsi="굴림"/>
        </w:rPr>
      </w:pPr>
    </w:p>
    <w:p w:rsidR="00C4400A" w:rsidRPr="00AB4DD4" w:rsidRDefault="00C4400A" w:rsidP="00C4400A">
      <w:pPr>
        <w:pStyle w:val="af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="굴림" w:eastAsia="굴림" w:hAnsi="굴림"/>
        </w:rPr>
      </w:pPr>
    </w:p>
    <w:p w:rsidR="00C4400A" w:rsidRDefault="00567A5D" w:rsidP="00567A5D">
      <w:pPr>
        <w:pStyle w:val="2"/>
      </w:pPr>
      <w:bookmarkStart w:id="34" w:name="_Toc513556254"/>
      <w:bookmarkStart w:id="35" w:name="_GoBack"/>
      <w:bookmarkEnd w:id="35"/>
      <w:r>
        <w:rPr>
          <w:rFonts w:hint="eastAsia"/>
        </w:rPr>
        <w:t>신규 추가 SMS 발송 사용자 추가 API</w:t>
      </w:r>
      <w:bookmarkEnd w:id="34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283"/>
        <w:gridCol w:w="1276"/>
        <w:gridCol w:w="284"/>
        <w:gridCol w:w="708"/>
        <w:gridCol w:w="142"/>
        <w:gridCol w:w="239"/>
        <w:gridCol w:w="470"/>
        <w:gridCol w:w="709"/>
        <w:gridCol w:w="425"/>
        <w:gridCol w:w="3224"/>
      </w:tblGrid>
      <w:tr w:rsidR="00567A5D" w:rsidTr="00103E4C">
        <w:tc>
          <w:tcPr>
            <w:tcW w:w="1809" w:type="dxa"/>
            <w:gridSpan w:val="3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2649" w:type="dxa"/>
            <w:gridSpan w:val="5"/>
          </w:tcPr>
          <w:p w:rsidR="00567A5D" w:rsidRPr="004A01CD" w:rsidRDefault="00D61DB7" w:rsidP="00D61DB7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네거시에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신규로 추가된 사용자 실시간 메모리추가 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API</w:t>
            </w:r>
          </w:p>
        </w:tc>
        <w:tc>
          <w:tcPr>
            <w:tcW w:w="1604" w:type="dxa"/>
            <w:gridSpan w:val="3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Controller URL</w:t>
            </w:r>
          </w:p>
        </w:tc>
        <w:tc>
          <w:tcPr>
            <w:tcW w:w="3224" w:type="dxa"/>
          </w:tcPr>
          <w:p w:rsidR="00567A5D" w:rsidRPr="004A01CD" w:rsidRDefault="00567A5D" w:rsidP="00567A5D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/putHpInfo.msp</w:t>
            </w:r>
          </w:p>
        </w:tc>
      </w:tr>
      <w:tr w:rsidR="00567A5D" w:rsidTr="00103E4C">
        <w:tc>
          <w:tcPr>
            <w:tcW w:w="1809" w:type="dxa"/>
            <w:gridSpan w:val="3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77" w:type="dxa"/>
            <w:gridSpan w:val="9"/>
          </w:tcPr>
          <w:p w:rsidR="00567A5D" w:rsidRPr="004A01CD" w:rsidRDefault="00D61DB7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설정파일에 의해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네거시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DB에 사용자 아이디와 전화번호를 설정 주기를 사용하여 로드 하나 실시간으로 추가된 사용자 정보를 메모리에 반영하기 위해 사용되는 API</w:t>
            </w:r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="00567A5D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hyperlink r:id="rId12" w:history="1">
              <w:r w:rsidR="00567A5D" w:rsidRPr="0033207C">
                <w:rPr>
                  <w:rStyle w:val="a4"/>
                  <w:rFonts w:asciiTheme="minorEastAsia" w:eastAsiaTheme="minorEastAsia" w:hAnsiTheme="minorEastAsia" w:hint="eastAsia"/>
                  <w:sz w:val="18"/>
                  <w:szCs w:val="18"/>
                </w:rPr>
                <w:t>http://</w:t>
              </w:r>
            </w:hyperlink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아이피</w:t>
            </w:r>
            <w:proofErr w:type="gramStart"/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:7878</w:t>
            </w:r>
            <w:proofErr w:type="gramEnd"/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/ getTpsInfo.msp</w:t>
            </w:r>
          </w:p>
        </w:tc>
      </w:tr>
      <w:tr w:rsidR="00567A5D" w:rsidTr="00103E4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방식 호출)</w:t>
            </w:r>
          </w:p>
        </w:tc>
      </w:tr>
      <w:tr w:rsidR="00567A5D" w:rsidTr="00567A5D">
        <w:tc>
          <w:tcPr>
            <w:tcW w:w="1809" w:type="dxa"/>
            <w:gridSpan w:val="3"/>
          </w:tcPr>
          <w:p w:rsidR="00567A5D" w:rsidRPr="004A01CD" w:rsidRDefault="00D61DB7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파라미터명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567A5D" w:rsidRPr="004A01CD" w:rsidRDefault="00D61DB7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992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5209" w:type="dxa"/>
            <w:gridSpan w:val="6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567A5D" w:rsidTr="00567A5D">
        <w:tc>
          <w:tcPr>
            <w:tcW w:w="1809" w:type="dxa"/>
            <w:gridSpan w:val="3"/>
          </w:tcPr>
          <w:p w:rsidR="00567A5D" w:rsidRPr="004A01CD" w:rsidRDefault="00D61DB7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567A5D" w:rsidRPr="004A01CD" w:rsidRDefault="00D61DB7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5209" w:type="dxa"/>
            <w:gridSpan w:val="6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신규로 추가 할 SMS 발송 대상자 정보를 등록한다.</w:t>
            </w:r>
          </w:p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한번에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여러명의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사용자를 등록 요청 할 수 있다.</w:t>
            </w:r>
          </w:p>
          <w:p w:rsidR="00567A5D" w:rsidRPr="004A01CD" w:rsidRDefault="00D61DB7" w:rsidP="00011D1A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x)사용자아이디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|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핸드폰번호</w:t>
            </w:r>
            <w:proofErr w:type="gramStart"/>
            <w:r w:rsidR="00011D1A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사용자아이디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|핸드폰번호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="00011D1A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="00011D1A">
              <w:rPr>
                <w:rFonts w:asciiTheme="minorEastAsia" w:eastAsiaTheme="minorEastAsia" w:hAnsiTheme="minorEastAsia" w:hint="eastAsia"/>
                <w:sz w:val="18"/>
                <w:szCs w:val="18"/>
              </w:rPr>
              <w:t>testuser1</w:t>
            </w:r>
            <w:r w:rsidR="00011D1A" w:rsidRPr="00011D1A">
              <w:rPr>
                <w:rFonts w:asciiTheme="minorEastAsia" w:eastAsiaTheme="minorEastAsia" w:hAnsiTheme="minorEastAsia" w:hint="eastAsia"/>
                <w:sz w:val="18"/>
                <w:szCs w:val="18"/>
              </w:rPr>
              <w:t>|101098782095,UPNS_TEST1|01098782095</w:t>
            </w:r>
          </w:p>
        </w:tc>
      </w:tr>
      <w:tr w:rsidR="00567A5D" w:rsidTr="00103E4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(JSON 방식의 응답)</w:t>
            </w:r>
          </w:p>
        </w:tc>
      </w:tr>
      <w:tr w:rsidR="00567A5D" w:rsidTr="00103E4C">
        <w:tc>
          <w:tcPr>
            <w:tcW w:w="1526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구분</w:t>
            </w:r>
          </w:p>
        </w:tc>
        <w:tc>
          <w:tcPr>
            <w:tcW w:w="1843" w:type="dxa"/>
            <w:gridSpan w:val="3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항목</w:t>
            </w:r>
          </w:p>
        </w:tc>
        <w:tc>
          <w:tcPr>
            <w:tcW w:w="850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</w:p>
        </w:tc>
        <w:tc>
          <w:tcPr>
            <w:tcW w:w="709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필수</w:t>
            </w:r>
          </w:p>
        </w:tc>
        <w:tc>
          <w:tcPr>
            <w:tcW w:w="709" w:type="dxa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반</w:t>
            </w: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복</w:t>
            </w:r>
          </w:p>
        </w:tc>
        <w:tc>
          <w:tcPr>
            <w:tcW w:w="3649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설명</w:t>
            </w:r>
          </w:p>
        </w:tc>
      </w:tr>
      <w:tr w:rsidR="00567A5D" w:rsidTr="00103E4C">
        <w:tc>
          <w:tcPr>
            <w:tcW w:w="1526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응답코드</w:t>
            </w:r>
          </w:p>
        </w:tc>
        <w:tc>
          <w:tcPr>
            <w:tcW w:w="1843" w:type="dxa"/>
            <w:gridSpan w:val="3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850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 성공</w:t>
            </w:r>
          </w:p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그외</w:t>
            </w:r>
            <w:proofErr w:type="spell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에러 메시지</w:t>
            </w:r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응답메세지</w:t>
            </w:r>
            <w:proofErr w:type="spellEnd"/>
          </w:p>
        </w:tc>
        <w:tc>
          <w:tcPr>
            <w:tcW w:w="1843" w:type="dxa"/>
            <w:gridSpan w:val="3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11D1A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850" w:type="dxa"/>
            <w:gridSpan w:val="2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Pr="004A01C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567A5D" w:rsidRPr="004A01C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649" w:type="dxa"/>
            <w:gridSpan w:val="2"/>
          </w:tcPr>
          <w:p w:rsidR="00567A5D" w:rsidRPr="004A01C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응답메세지</w:t>
            </w:r>
            <w:proofErr w:type="spellEnd"/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에러데이타</w:t>
            </w:r>
            <w:proofErr w:type="spellEnd"/>
          </w:p>
        </w:tc>
        <w:tc>
          <w:tcPr>
            <w:tcW w:w="1843" w:type="dxa"/>
            <w:gridSpan w:val="3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errData</w:t>
            </w:r>
            <w:proofErr w:type="spellEnd"/>
          </w:p>
        </w:tc>
        <w:tc>
          <w:tcPr>
            <w:tcW w:w="850" w:type="dxa"/>
            <w:gridSpan w:val="2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567A5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등록되지 않은 데이터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ex) 사용자아이디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|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핸드폰번호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,사용자아이디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|핸드폰번호</w:t>
            </w:r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7A5D" w:rsidTr="00103E4C">
        <w:tc>
          <w:tcPr>
            <w:tcW w:w="1526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49" w:type="dxa"/>
            <w:gridSpan w:val="2"/>
          </w:tcPr>
          <w:p w:rsidR="00567A5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7A5D" w:rsidTr="00103E4C">
        <w:tc>
          <w:tcPr>
            <w:tcW w:w="9286" w:type="dxa"/>
            <w:gridSpan w:val="12"/>
            <w:shd w:val="clear" w:color="auto" w:fill="D9D9D9" w:themeFill="background1" w:themeFillShade="D9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연동 예시</w:t>
            </w:r>
          </w:p>
        </w:tc>
      </w:tr>
      <w:tr w:rsidR="00567A5D" w:rsidTr="00103E4C">
        <w:tc>
          <w:tcPr>
            <w:tcW w:w="1242" w:type="dxa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</w:t>
            </w:r>
          </w:p>
        </w:tc>
        <w:tc>
          <w:tcPr>
            <w:tcW w:w="8044" w:type="dxa"/>
            <w:gridSpan w:val="11"/>
          </w:tcPr>
          <w:p w:rsidR="00567A5D" w:rsidRPr="004A01CD" w:rsidRDefault="005C3D30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13" w:history="1">
              <w:r w:rsidR="00567A5D" w:rsidRPr="0033207C">
                <w:rPr>
                  <w:rStyle w:val="a4"/>
                  <w:rFonts w:asciiTheme="minorEastAsia" w:eastAsiaTheme="minorEastAsia" w:hAnsiTheme="minorEastAsia" w:hint="eastAsia"/>
                  <w:sz w:val="18"/>
                  <w:szCs w:val="18"/>
                </w:rPr>
                <w:t>http://</w:t>
              </w:r>
            </w:hyperlink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아이피</w:t>
            </w:r>
            <w:proofErr w:type="gramStart"/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:7878</w:t>
            </w:r>
            <w:proofErr w:type="gramEnd"/>
            <w:r w:rsidR="00567A5D">
              <w:rPr>
                <w:rFonts w:asciiTheme="minorEastAsia" w:eastAsiaTheme="minorEastAsia" w:hAnsiTheme="minorEastAsia" w:hint="eastAsia"/>
                <w:sz w:val="18"/>
                <w:szCs w:val="18"/>
              </w:rPr>
              <w:t>/ getTpsInfo.msp</w:t>
            </w:r>
          </w:p>
        </w:tc>
      </w:tr>
      <w:tr w:rsidR="00567A5D" w:rsidTr="00103E4C">
        <w:tc>
          <w:tcPr>
            <w:tcW w:w="1242" w:type="dxa"/>
          </w:tcPr>
          <w:p w:rsidR="00567A5D" w:rsidRPr="004A01CD" w:rsidRDefault="00567A5D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1CD">
              <w:rPr>
                <w:rFonts w:asciiTheme="minorEastAsia" w:eastAsiaTheme="minorEastAsia" w:hAnsiTheme="minorEastAsia" w:hint="eastAsia"/>
                <w:sz w:val="18"/>
                <w:szCs w:val="18"/>
              </w:rPr>
              <w:t>Response</w:t>
            </w:r>
          </w:p>
        </w:tc>
        <w:tc>
          <w:tcPr>
            <w:tcW w:w="8044" w:type="dxa"/>
            <w:gridSpan w:val="11"/>
          </w:tcPr>
          <w:p w:rsidR="00567A5D" w:rsidRPr="004A01CD" w:rsidRDefault="00011D1A" w:rsidP="00103E4C">
            <w:pPr>
              <w:pStyle w:val="af6"/>
              <w:tabs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11D1A">
              <w:rPr>
                <w:rFonts w:asciiTheme="minorEastAsia" w:eastAsiaTheme="minorEastAsia" w:hAnsiTheme="minorEastAsia"/>
                <w:sz w:val="18"/>
                <w:szCs w:val="18"/>
              </w:rPr>
              <w:t>{"resultCode":"200","resultMsg":"SUCCESS","errData":""}</w:t>
            </w:r>
          </w:p>
        </w:tc>
      </w:tr>
    </w:tbl>
    <w:p w:rsidR="00567A5D" w:rsidRPr="00567A5D" w:rsidRDefault="00567A5D" w:rsidP="00567A5D"/>
    <w:p w:rsidR="00C4400A" w:rsidRDefault="00C4400A" w:rsidP="00C4400A"/>
    <w:p w:rsidR="00C4400A" w:rsidRPr="00C4400A" w:rsidRDefault="00C4400A" w:rsidP="00C4400A"/>
    <w:sectPr w:rsidR="00C4400A" w:rsidRPr="00C4400A" w:rsidSect="009D5E75">
      <w:headerReference w:type="default" r:id="rId14"/>
      <w:footerReference w:type="default" r:id="rId15"/>
      <w:pgSz w:w="11906" w:h="16838"/>
      <w:pgMar w:top="1134" w:right="1418" w:bottom="1134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D30" w:rsidRDefault="005C3D30">
      <w:r>
        <w:separator/>
      </w:r>
    </w:p>
  </w:endnote>
  <w:endnote w:type="continuationSeparator" w:id="0">
    <w:p w:rsidR="005C3D30" w:rsidRDefault="005C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7CB" w:rsidRPr="008D2782" w:rsidRDefault="00FC6E04" w:rsidP="008D2782">
    <w:pPr>
      <w:pStyle w:val="aa"/>
      <w:jc w:val="center"/>
      <w:rPr>
        <w:rFonts w:ascii="굴림" w:eastAsia="굴림" w:hAnsi="굴림" w:cs="Arial"/>
        <w:kern w:val="0"/>
        <w:szCs w:val="20"/>
      </w:rPr>
    </w:pPr>
    <w:r>
      <w:rPr>
        <w:rFonts w:ascii="굴림" w:eastAsia="굴림" w:hAnsi="굴림" w:cs="Arial"/>
        <w:noProof/>
        <w:kern w:val="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80645</wp:posOffset>
              </wp:positionV>
              <wp:extent cx="5943600" cy="0"/>
              <wp:effectExtent l="19050" t="23495" r="19050" b="14605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6.35pt" to="460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" strokecolor="#036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1028700</wp:posOffset>
              </wp:positionH>
              <wp:positionV relativeFrom="paragraph">
                <wp:posOffset>220345</wp:posOffset>
              </wp:positionV>
              <wp:extent cx="3771900" cy="209550"/>
              <wp:effectExtent l="0" t="127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7CB" w:rsidRPr="00F10FF9" w:rsidRDefault="008D2782" w:rsidP="004247C9">
                          <w:pPr>
                            <w:adjustRightInd w:val="0"/>
                            <w:jc w:val="center"/>
                            <w:rPr>
                              <w:rFonts w:ascii="굴림" w:eastAsia="굴림" w:hAnsi="굴림"/>
                              <w:b/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Morpheus</w:t>
                          </w:r>
                          <w:r w:rsidR="00456EA5" w:rsidRPr="007D2D23">
                            <w:rPr>
                              <w:rFonts w:hint="eastAsia"/>
                              <w:b/>
                            </w:rPr>
                            <w:t xml:space="preserve"> </w:t>
                          </w:r>
                          <w:r w:rsidR="00456EA5">
                            <w:rPr>
                              <w:rFonts w:hint="eastAsia"/>
                              <w:b/>
                            </w:rPr>
                            <w:t>Server Platform - Push</w:t>
                          </w:r>
                        </w:p>
                      </w:txbxContent>
                    </wps:txbx>
                    <wps:bodyPr rot="0" vert="horz" wrap="square" lIns="92075" tIns="46037" rIns="92075" bIns="46037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81pt;margin-top:17.35pt;width:297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" filled="f" fillcolor="#0c9" stroked="f">
              <v:textbox inset="7.25pt,1.2788mm,7.25pt,1.2788mm">
                <w:txbxContent>
                  <w:p w:rsidR="00AA67CB" w:rsidRPr="00F10FF9" w:rsidRDefault="008D2782" w:rsidP="004247C9">
                    <w:pPr>
                      <w:adjustRightInd w:val="0"/>
                      <w:jc w:val="center"/>
                      <w:rPr>
                        <w:rFonts w:ascii="굴림" w:eastAsia="굴림" w:hAnsi="굴림"/>
                        <w:b/>
                        <w:color w:val="000000"/>
                        <w:szCs w:val="20"/>
                      </w:rPr>
                    </w:pPr>
                    <w:r>
                      <w:rPr>
                        <w:rFonts w:hint="eastAsia"/>
                        <w:b/>
                      </w:rPr>
                      <w:t>Morpheus</w:t>
                    </w:r>
                    <w:r w:rsidR="00456EA5" w:rsidRPr="007D2D23">
                      <w:rPr>
                        <w:rFonts w:hint="eastAsia"/>
                        <w:b/>
                      </w:rPr>
                      <w:t xml:space="preserve"> </w:t>
                    </w:r>
                    <w:r w:rsidR="00456EA5">
                      <w:rPr>
                        <w:rFonts w:hint="eastAsia"/>
                        <w:b/>
                      </w:rPr>
                      <w:t>Server Platform - Push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D30" w:rsidRDefault="005C3D30">
      <w:r>
        <w:separator/>
      </w:r>
    </w:p>
  </w:footnote>
  <w:footnote w:type="continuationSeparator" w:id="0">
    <w:p w:rsidR="005C3D30" w:rsidRDefault="005C3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ook w:val="04A0" w:firstRow="1" w:lastRow="0" w:firstColumn="1" w:lastColumn="0" w:noHBand="0" w:noVBand="1"/>
    </w:tblPr>
    <w:tblGrid>
      <w:gridCol w:w="2286"/>
      <w:gridCol w:w="4696"/>
      <w:gridCol w:w="2624"/>
    </w:tblGrid>
    <w:tr w:rsidR="005F1F2F" w:rsidRPr="00990A03" w:rsidTr="00DE450F">
      <w:trPr>
        <w:trHeight w:val="420"/>
      </w:trPr>
      <w:tc>
        <w:tcPr>
          <w:tcW w:w="2286" w:type="dxa"/>
          <w:vMerge w:val="restart"/>
          <w:shd w:val="clear" w:color="auto" w:fill="FFFFFF"/>
          <w:vAlign w:val="center"/>
        </w:tcPr>
        <w:p w:rsidR="005F1F2F" w:rsidRPr="00990A03" w:rsidRDefault="005F1F2F" w:rsidP="00DE450F">
          <w:pPr>
            <w:jc w:val="center"/>
            <w:rPr>
              <w:rFonts w:ascii="굴림" w:eastAsia="굴림" w:hAnsi="굴림"/>
              <w:noProof/>
              <w:sz w:val="16"/>
            </w:rPr>
          </w:pPr>
          <w:r w:rsidRPr="00990A03">
            <w:rPr>
              <w:rFonts w:ascii="굴림" w:eastAsia="굴림" w:hAnsi="굴림"/>
              <w:noProof/>
              <w:sz w:val="16"/>
            </w:rPr>
            <w:drawing>
              <wp:inline distT="0" distB="0" distL="0" distR="0" wp14:anchorId="6DAA125C" wp14:editId="308F51FA">
                <wp:extent cx="1224915" cy="431165"/>
                <wp:effectExtent l="19050" t="0" r="0" b="0"/>
                <wp:docPr id="10" name="그림 0" descr="영문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0" descr="영문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  <w:shd w:val="clear" w:color="auto" w:fill="FFFFFF"/>
          <w:vAlign w:val="center"/>
        </w:tcPr>
        <w:p w:rsidR="005F1F2F" w:rsidRPr="00990A03" w:rsidRDefault="00F247A6" w:rsidP="005F1F2F">
          <w:pPr>
            <w:jc w:val="center"/>
            <w:rPr>
              <w:rFonts w:ascii="굴림" w:eastAsia="굴림" w:hAnsi="굴림"/>
              <w:b/>
              <w:sz w:val="36"/>
            </w:rPr>
          </w:pPr>
          <w:r>
            <w:rPr>
              <w:rFonts w:ascii="굴림" w:eastAsia="굴림" w:hAnsi="굴림" w:hint="eastAsia"/>
              <w:b/>
              <w:sz w:val="36"/>
            </w:rPr>
            <w:t>DB-PITCHER 설치 및 사용방법</w:t>
          </w:r>
        </w:p>
      </w:tc>
    </w:tr>
    <w:tr w:rsidR="005F1F2F" w:rsidRPr="00990A03" w:rsidTr="00DE450F">
      <w:trPr>
        <w:trHeight w:val="205"/>
      </w:trPr>
      <w:tc>
        <w:tcPr>
          <w:tcW w:w="2286" w:type="dxa"/>
          <w:vMerge/>
          <w:shd w:val="clear" w:color="auto" w:fill="FFFFFF"/>
        </w:tcPr>
        <w:p w:rsidR="005F1F2F" w:rsidRPr="00990A03" w:rsidRDefault="005F1F2F" w:rsidP="00DE450F">
          <w:pPr>
            <w:ind w:left="400"/>
            <w:rPr>
              <w:rFonts w:ascii="굴림" w:eastAsia="굴림" w:hAnsi="굴림"/>
            </w:rPr>
          </w:pPr>
        </w:p>
      </w:tc>
      <w:tc>
        <w:tcPr>
          <w:tcW w:w="4696" w:type="dxa"/>
          <w:shd w:val="clear" w:color="auto" w:fill="FFFFFF"/>
          <w:vAlign w:val="center"/>
        </w:tcPr>
        <w:p w:rsidR="005F1F2F" w:rsidRPr="00990A03" w:rsidRDefault="005F1F2F" w:rsidP="0042784F">
          <w:pPr>
            <w:jc w:val="left"/>
            <w:rPr>
              <w:rFonts w:ascii="굴림" w:eastAsia="굴림" w:hAnsi="굴림"/>
              <w:b/>
              <w:sz w:val="16"/>
              <w:szCs w:val="16"/>
            </w:rPr>
          </w:pPr>
          <w:proofErr w:type="gramStart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>프로젝트 :</w:t>
          </w:r>
          <w:proofErr w:type="gramEnd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 </w:t>
          </w:r>
          <w:r w:rsidR="008D2782">
            <w:rPr>
              <w:rFonts w:hint="eastAsia"/>
              <w:b/>
              <w:sz w:val="16"/>
              <w:szCs w:val="16"/>
            </w:rPr>
            <w:t>Morpheus</w:t>
          </w:r>
          <w:r w:rsidR="00456EA5">
            <w:rPr>
              <w:rFonts w:hint="eastAsia"/>
              <w:b/>
              <w:sz w:val="16"/>
              <w:szCs w:val="16"/>
            </w:rPr>
            <w:t xml:space="preserve"> Server Platform Push 개발</w:t>
          </w:r>
        </w:p>
      </w:tc>
      <w:tc>
        <w:tcPr>
          <w:tcW w:w="2624" w:type="dxa"/>
          <w:shd w:val="clear" w:color="auto" w:fill="FFFFFF"/>
          <w:vAlign w:val="center"/>
        </w:tcPr>
        <w:p w:rsidR="005F1F2F" w:rsidRPr="00990A03" w:rsidRDefault="00456EA5" w:rsidP="00E011E2">
          <w:pPr>
            <w:rPr>
              <w:rFonts w:ascii="굴림" w:eastAsia="굴림" w:hAnsi="굴림"/>
              <w:sz w:val="16"/>
              <w:szCs w:val="16"/>
            </w:rPr>
          </w:pPr>
          <w:proofErr w:type="spellStart"/>
          <w:r>
            <w:rPr>
              <w:rFonts w:ascii="굴림" w:eastAsia="굴림" w:hAnsi="굴림" w:hint="eastAsia"/>
              <w:b/>
              <w:sz w:val="16"/>
              <w:szCs w:val="16"/>
            </w:rPr>
            <w:t>모듈명</w:t>
          </w:r>
          <w:proofErr w:type="spellEnd"/>
          <w:r>
            <w:rPr>
              <w:rFonts w:ascii="굴림" w:eastAsia="굴림" w:hAnsi="굴림" w:hint="eastAsia"/>
              <w:b/>
              <w:sz w:val="16"/>
              <w:szCs w:val="16"/>
            </w:rPr>
            <w:t>:</w:t>
          </w:r>
          <w:r w:rsidR="00FC6E04">
            <w:rPr>
              <w:rFonts w:ascii="굴림" w:eastAsia="굴림" w:hAnsi="굴림" w:hint="eastAsia"/>
              <w:b/>
              <w:sz w:val="16"/>
              <w:szCs w:val="16"/>
            </w:rPr>
            <w:t xml:space="preserve"> </w:t>
          </w:r>
          <w:proofErr w:type="spellStart"/>
          <w:r w:rsidR="00F247A6">
            <w:rPr>
              <w:rFonts w:ascii="굴림" w:eastAsia="굴림" w:hAnsi="굴림" w:hint="eastAsia"/>
              <w:b/>
              <w:sz w:val="16"/>
              <w:szCs w:val="16"/>
            </w:rPr>
            <w:t>DBPitcher</w:t>
          </w:r>
          <w:proofErr w:type="spellEnd"/>
        </w:p>
      </w:tc>
    </w:tr>
    <w:tr w:rsidR="005F1F2F" w:rsidRPr="00990A03" w:rsidTr="00DE450F">
      <w:trPr>
        <w:trHeight w:val="208"/>
      </w:trPr>
      <w:tc>
        <w:tcPr>
          <w:tcW w:w="2286" w:type="dxa"/>
          <w:vMerge/>
          <w:shd w:val="clear" w:color="auto" w:fill="FFFFFF"/>
        </w:tcPr>
        <w:p w:rsidR="005F1F2F" w:rsidRPr="00990A03" w:rsidRDefault="005F1F2F" w:rsidP="00DE450F">
          <w:pPr>
            <w:ind w:left="400"/>
            <w:jc w:val="center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4696" w:type="dxa"/>
          <w:shd w:val="clear" w:color="auto" w:fill="FFFFFF"/>
          <w:vAlign w:val="center"/>
        </w:tcPr>
        <w:p w:rsidR="005F1F2F" w:rsidRPr="00990A03" w:rsidRDefault="005F1F2F" w:rsidP="00DE450F">
          <w:pPr>
            <w:rPr>
              <w:rFonts w:ascii="굴림" w:eastAsia="굴림" w:hAnsi="굴림"/>
              <w:b/>
              <w:sz w:val="16"/>
              <w:szCs w:val="16"/>
            </w:rPr>
          </w:pPr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문서 </w:t>
          </w:r>
          <w:proofErr w:type="gramStart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>번호 :</w:t>
          </w:r>
          <w:proofErr w:type="gramEnd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 </w:t>
          </w:r>
          <w:r w:rsidR="00456EA5">
            <w:rPr>
              <w:rFonts w:ascii="굴림" w:eastAsia="굴림" w:hAnsi="굴림" w:hint="eastAsia"/>
              <w:b/>
              <w:sz w:val="16"/>
              <w:szCs w:val="16"/>
            </w:rPr>
            <w:t>V1.0</w:t>
          </w:r>
        </w:p>
      </w:tc>
      <w:tc>
        <w:tcPr>
          <w:tcW w:w="2624" w:type="dxa"/>
          <w:shd w:val="clear" w:color="auto" w:fill="FFFFFF"/>
          <w:vAlign w:val="center"/>
        </w:tcPr>
        <w:p w:rsidR="005F1F2F" w:rsidRPr="00990A03" w:rsidRDefault="005F1F2F" w:rsidP="00E011E2">
          <w:pPr>
            <w:rPr>
              <w:rFonts w:ascii="굴림" w:eastAsia="굴림" w:hAnsi="굴림"/>
              <w:sz w:val="16"/>
              <w:szCs w:val="16"/>
            </w:rPr>
          </w:pPr>
          <w:proofErr w:type="gramStart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>작성일자 :</w:t>
          </w:r>
          <w:proofErr w:type="gramEnd"/>
          <w:r w:rsidRPr="00990A03">
            <w:rPr>
              <w:rFonts w:ascii="굴림" w:eastAsia="굴림" w:hAnsi="굴림" w:hint="eastAsia"/>
              <w:b/>
              <w:sz w:val="16"/>
              <w:szCs w:val="16"/>
            </w:rPr>
            <w:t xml:space="preserve"> </w:t>
          </w: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F247A6">
            <w:rPr>
              <w:rFonts w:ascii="굴림" w:eastAsia="굴림" w:hAnsi="굴림" w:hint="eastAsia"/>
              <w:sz w:val="16"/>
              <w:szCs w:val="16"/>
            </w:rPr>
            <w:t>8</w:t>
          </w:r>
          <w:r>
            <w:rPr>
              <w:rFonts w:ascii="굴림" w:eastAsia="굴림" w:hAnsi="굴림" w:hint="eastAsia"/>
              <w:sz w:val="16"/>
              <w:szCs w:val="16"/>
            </w:rPr>
            <w:t>-</w:t>
          </w:r>
          <w:r w:rsidR="00F247A6">
            <w:rPr>
              <w:rFonts w:ascii="굴림" w:eastAsia="굴림" w:hAnsi="굴림" w:hint="eastAsia"/>
              <w:sz w:val="16"/>
              <w:szCs w:val="16"/>
            </w:rPr>
            <w:t>5</w:t>
          </w:r>
          <w:r>
            <w:rPr>
              <w:rFonts w:ascii="굴림" w:eastAsia="굴림" w:hAnsi="굴림" w:hint="eastAsia"/>
              <w:sz w:val="16"/>
              <w:szCs w:val="16"/>
            </w:rPr>
            <w:t>-</w:t>
          </w:r>
          <w:r w:rsidR="00F247A6">
            <w:rPr>
              <w:rFonts w:ascii="굴림" w:eastAsia="굴림" w:hAnsi="굴림" w:hint="eastAsia"/>
              <w:sz w:val="16"/>
              <w:szCs w:val="16"/>
            </w:rPr>
            <w:t>01</w:t>
          </w:r>
        </w:p>
      </w:tc>
    </w:tr>
  </w:tbl>
  <w:p w:rsidR="00AA67CB" w:rsidRDefault="00FC6E04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-100965</wp:posOffset>
              </wp:positionH>
              <wp:positionV relativeFrom="paragraph">
                <wp:posOffset>62865</wp:posOffset>
              </wp:positionV>
              <wp:extent cx="5943600" cy="0"/>
              <wp:effectExtent l="22860" t="15240" r="15240" b="2286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4.95pt" to="46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" strokecolor="#036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0000003"/>
    <w:multiLevelType w:val="multilevel"/>
    <w:tmpl w:val="894EE875"/>
    <w:lvl w:ilvl="0">
      <w:start w:val="1"/>
      <w:numFmt w:val="bullet"/>
      <w:lvlText w:val="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>
    <w:nsid w:val="00000005"/>
    <w:multiLevelType w:val="multilevel"/>
    <w:tmpl w:val="00000005"/>
    <w:name w:val="WW8Num7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굴림" w:hAnsi="굴림" w:cs="Times New Roman"/>
      </w:rPr>
    </w:lvl>
    <w:lvl w:ilvl="1">
      <w:start w:val="1"/>
      <w:numFmt w:val="bullet"/>
      <w:lvlText w:val=""/>
      <w:lvlJc w:val="left"/>
      <w:pPr>
        <w:tabs>
          <w:tab w:val="num" w:pos="1651"/>
        </w:tabs>
        <w:ind w:left="1651" w:hanging="40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2051"/>
        </w:tabs>
        <w:ind w:left="2051" w:hanging="40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451"/>
        </w:tabs>
        <w:ind w:left="2451" w:hanging="40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851"/>
        </w:tabs>
        <w:ind w:left="2851" w:hanging="40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3251"/>
        </w:tabs>
        <w:ind w:left="3251" w:hanging="40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651"/>
        </w:tabs>
        <w:ind w:left="3651" w:hanging="40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4051"/>
        </w:tabs>
        <w:ind w:left="4051" w:hanging="40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451"/>
        </w:tabs>
        <w:ind w:left="4451" w:hanging="400"/>
      </w:pPr>
      <w:rPr>
        <w:rFonts w:ascii="Wingdings" w:hAnsi="Wingdings"/>
      </w:rPr>
    </w:lvl>
  </w:abstractNum>
  <w:abstractNum w:abstractNumId="3">
    <w:nsid w:val="00000008"/>
    <w:multiLevelType w:val="multilevel"/>
    <w:tmpl w:val="59AC8EC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E"/>
    <w:multiLevelType w:val="multilevel"/>
    <w:tmpl w:val="894EE880"/>
    <w:lvl w:ilvl="0">
      <w:start w:val="1"/>
      <w:numFmt w:val="bullet"/>
      <w:lvlText w:val="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4"/>
    <w:multiLevelType w:val="multilevel"/>
    <w:tmpl w:val="894EE886"/>
    <w:lvl w:ilvl="0">
      <w:start w:val="1"/>
      <w:numFmt w:val="bullet"/>
      <w:lvlText w:val="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6">
    <w:nsid w:val="00000015"/>
    <w:multiLevelType w:val="multilevel"/>
    <w:tmpl w:val="894EE887"/>
    <w:lvl w:ilvl="0">
      <w:start w:val="1"/>
      <w:numFmt w:val="bullet"/>
      <w:lvlText w:val="•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3"/>
      <w:numFmt w:val="bullet"/>
      <w:lvlText w:val="•"/>
      <w:lvlJc w:val="left"/>
      <w:pPr>
        <w:tabs>
          <w:tab w:val="num" w:pos="850"/>
        </w:tabs>
        <w:ind w:left="850" w:firstLine="850"/>
      </w:pPr>
      <w:rPr>
        <w:rFonts w:hint="default"/>
        <w:position w:val="0"/>
      </w:rPr>
    </w:lvl>
    <w:lvl w:ilvl="2">
      <w:start w:val="3"/>
      <w:numFmt w:val="bullet"/>
      <w:lvlText w:val="•"/>
      <w:lvlJc w:val="left"/>
      <w:pPr>
        <w:tabs>
          <w:tab w:val="num" w:pos="850"/>
        </w:tabs>
        <w:ind w:left="850" w:firstLine="1701"/>
      </w:pPr>
      <w:rPr>
        <w:rFonts w:hint="default"/>
        <w:position w:val="0"/>
      </w:rPr>
    </w:lvl>
    <w:lvl w:ilvl="3">
      <w:numFmt w:val="bullet"/>
      <w:suff w:val="nothing"/>
      <w:lvlText w:val="•"/>
      <w:lvlJc w:val="left"/>
      <w:pPr>
        <w:ind w:left="0" w:firstLine="85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">
    <w:nsid w:val="00000016"/>
    <w:multiLevelType w:val="multilevel"/>
    <w:tmpl w:val="894EE888"/>
    <w:lvl w:ilvl="0">
      <w:start w:val="1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3"/>
      <w:numFmt w:val="decimal"/>
      <w:isLgl/>
      <w:suff w:val="nothing"/>
      <w:lvlText w:val="%1.%2."/>
      <w:lvlJc w:val="left"/>
      <w:pPr>
        <w:ind w:left="0" w:firstLine="720"/>
      </w:pPr>
      <w:rPr>
        <w:rFonts w:hint="default"/>
        <w:position w:val="0"/>
      </w:rPr>
    </w:lvl>
    <w:lvl w:ilvl="2">
      <w:start w:val="3"/>
      <w:numFmt w:val="decimal"/>
      <w:isLgl/>
      <w:suff w:val="nothing"/>
      <w:lvlText w:val="%1.%2.%3."/>
      <w:lvlJc w:val="left"/>
      <w:pPr>
        <w:ind w:left="0" w:firstLine="1440"/>
      </w:pPr>
      <w:rPr>
        <w:rFonts w:hint="default"/>
        <w:position w:val="0"/>
      </w:rPr>
    </w:lvl>
    <w:lvl w:ilvl="3">
      <w:start w:val="1"/>
      <w:numFmt w:val="decimal"/>
      <w:isLgl/>
      <w:suff w:val="nothing"/>
      <w:lvlText w:val="%1.%2.%3.%4."/>
      <w:lvlJc w:val="left"/>
      <w:pPr>
        <w:ind w:left="0" w:firstLine="85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">
    <w:nsid w:val="00000017"/>
    <w:multiLevelType w:val="multilevel"/>
    <w:tmpl w:val="894EE889"/>
    <w:lvl w:ilvl="0">
      <w:start w:val="1"/>
      <w:numFmt w:val="bullet"/>
      <w:lvlText w:val="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3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3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">
    <w:nsid w:val="00000018"/>
    <w:multiLevelType w:val="multilevel"/>
    <w:tmpl w:val="894EE88A"/>
    <w:lvl w:ilvl="0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3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3"/>
      <w:numFmt w:val="bullet"/>
      <w:lvlText w:val="•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suff w:val="nothing"/>
      <w:lvlText w:val="•"/>
      <w:lvlJc w:val="left"/>
      <w:pPr>
        <w:ind w:left="0" w:firstLine="1287"/>
      </w:pPr>
      <w:rPr>
        <w:rFonts w:hint="default"/>
        <w:position w:val="0"/>
      </w:rPr>
    </w:lvl>
    <w:lvl w:ilvl="4">
      <w:start w:val="1"/>
      <w:numFmt w:val="bullet"/>
      <w:lvlText w:val="•"/>
      <w:lvlJc w:val="left"/>
      <w:pPr>
        <w:tabs>
          <w:tab w:val="num" w:pos="1440"/>
        </w:tabs>
        <w:ind w:left="1440" w:firstLine="21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">
    <w:nsid w:val="00000019"/>
    <w:multiLevelType w:val="multilevel"/>
    <w:tmpl w:val="894EE88B"/>
    <w:lvl w:ilvl="0">
      <w:start w:val="1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3"/>
      <w:numFmt w:val="decimal"/>
      <w:isLgl/>
      <w:suff w:val="nothing"/>
      <w:lvlText w:val="%1.%2."/>
      <w:lvlJc w:val="left"/>
      <w:pPr>
        <w:ind w:left="0" w:firstLine="720"/>
      </w:pPr>
      <w:rPr>
        <w:rFonts w:hint="default"/>
        <w:position w:val="0"/>
      </w:rPr>
    </w:lvl>
    <w:lvl w:ilvl="2">
      <w:start w:val="3"/>
      <w:numFmt w:val="decimal"/>
      <w:isLgl/>
      <w:suff w:val="nothing"/>
      <w:lvlText w:val="%1.%2.%3."/>
      <w:lvlJc w:val="left"/>
      <w:pPr>
        <w:ind w:left="0" w:firstLine="1440"/>
      </w:pPr>
      <w:rPr>
        <w:rFonts w:hint="default"/>
        <w:position w:val="0"/>
      </w:rPr>
    </w:lvl>
    <w:lvl w:ilvl="3">
      <w:start w:val="2"/>
      <w:numFmt w:val="decimal"/>
      <w:isLgl/>
      <w:suff w:val="nothing"/>
      <w:lvlText w:val="%1.%2.%3.%4."/>
      <w:lvlJc w:val="left"/>
      <w:pPr>
        <w:ind w:left="0" w:firstLine="85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">
    <w:nsid w:val="0000001A"/>
    <w:multiLevelType w:val="multilevel"/>
    <w:tmpl w:val="894EE88C"/>
    <w:lvl w:ilvl="0">
      <w:start w:val="1"/>
      <w:numFmt w:val="bullet"/>
      <w:lvlText w:val="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3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3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">
    <w:nsid w:val="0000001B"/>
    <w:multiLevelType w:val="multilevel"/>
    <w:tmpl w:val="894EE88D"/>
    <w:lvl w:ilvl="0">
      <w:start w:val="2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">
    <w:nsid w:val="0000001C"/>
    <w:multiLevelType w:val="multilevel"/>
    <w:tmpl w:val="894EE88E"/>
    <w:lvl w:ilvl="0">
      <w:start w:val="2"/>
      <w:numFmt w:val="bullet"/>
      <w:lvlText w:val=""/>
      <w:lvlJc w:val="left"/>
      <w:pPr>
        <w:tabs>
          <w:tab w:val="num" w:pos="850"/>
        </w:tabs>
        <w:ind w:left="85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">
    <w:nsid w:val="0E576376"/>
    <w:multiLevelType w:val="hybridMultilevel"/>
    <w:tmpl w:val="FEBAF382"/>
    <w:lvl w:ilvl="0" w:tplc="E7EC0292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124C1B1E"/>
    <w:multiLevelType w:val="multilevel"/>
    <w:tmpl w:val="FA88F906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>
    <w:nsid w:val="13596C2D"/>
    <w:multiLevelType w:val="multilevel"/>
    <w:tmpl w:val="B3626CF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6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4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8" w:hanging="2520"/>
      </w:pPr>
      <w:rPr>
        <w:rFonts w:hint="default"/>
      </w:rPr>
    </w:lvl>
  </w:abstractNum>
  <w:abstractNum w:abstractNumId="17">
    <w:nsid w:val="1A1C553D"/>
    <w:multiLevelType w:val="hybridMultilevel"/>
    <w:tmpl w:val="01D20C24"/>
    <w:lvl w:ilvl="0" w:tplc="A76452B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A413B11"/>
    <w:multiLevelType w:val="multilevel"/>
    <w:tmpl w:val="8CAC041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17B04E0"/>
    <w:multiLevelType w:val="multilevel"/>
    <w:tmpl w:val="CD4201A8"/>
    <w:styleLink w:val="Numbered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ascii="굴림" w:eastAsia="굴림" w:hAnsi="굴림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31986014"/>
    <w:multiLevelType w:val="multilevel"/>
    <w:tmpl w:val="5F6AF3C4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32884321"/>
    <w:multiLevelType w:val="multilevel"/>
    <w:tmpl w:val="59AC8EC2"/>
    <w:styleLink w:val="Bullet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851"/>
        </w:tabs>
        <w:ind w:left="851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38F5403D"/>
    <w:multiLevelType w:val="multilevel"/>
    <w:tmpl w:val="59B601B0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76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6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84" w:hanging="2520"/>
      </w:pPr>
      <w:rPr>
        <w:rFonts w:hint="default"/>
      </w:rPr>
    </w:lvl>
  </w:abstractNum>
  <w:abstractNum w:abstractNumId="23">
    <w:nsid w:val="42D079EA"/>
    <w:multiLevelType w:val="multilevel"/>
    <w:tmpl w:val="AF92E59E"/>
    <w:lvl w:ilvl="0">
      <w:start w:val="2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20" w:hanging="2520"/>
      </w:pPr>
      <w:rPr>
        <w:rFonts w:hint="default"/>
      </w:rPr>
    </w:lvl>
  </w:abstractNum>
  <w:abstractNum w:abstractNumId="24">
    <w:nsid w:val="592D55DF"/>
    <w:multiLevelType w:val="multilevel"/>
    <w:tmpl w:val="365E2A52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6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8" w:hanging="2520"/>
      </w:pPr>
      <w:rPr>
        <w:rFonts w:hint="default"/>
      </w:rPr>
    </w:lvl>
  </w:abstractNum>
  <w:abstractNum w:abstractNumId="25">
    <w:nsid w:val="62312C88"/>
    <w:multiLevelType w:val="hybridMultilevel"/>
    <w:tmpl w:val="1548ABDE"/>
    <w:lvl w:ilvl="0" w:tplc="57A4A5BE">
      <w:start w:val="2"/>
      <w:numFmt w:val="bullet"/>
      <w:lvlText w:val="-"/>
      <w:lvlJc w:val="left"/>
      <w:pPr>
        <w:ind w:left="1080" w:hanging="360"/>
      </w:pPr>
      <w:rPr>
        <w:rFonts w:ascii="Courier New" w:eastAsia="맑은 고딕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6">
    <w:nsid w:val="6A5A4F02"/>
    <w:multiLevelType w:val="hybridMultilevel"/>
    <w:tmpl w:val="F572BD0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51E972E">
      <w:start w:val="1"/>
      <w:numFmt w:val="decimal"/>
      <w:lvlText w:val="%4&gt;"/>
      <w:lvlJc w:val="left"/>
      <w:pPr>
        <w:tabs>
          <w:tab w:val="num" w:pos="2000"/>
        </w:tabs>
        <w:ind w:left="2000" w:hanging="400"/>
      </w:pPr>
      <w:rPr>
        <w:rFonts w:ascii="바탕" w:eastAsia="바탕" w:hAnsi="Times New Roman" w:cs="Times New Roman"/>
      </w:rPr>
    </w:lvl>
    <w:lvl w:ilvl="4" w:tplc="DC1CC3D4">
      <w:numFmt w:val="bullet"/>
      <w:lvlText w:val=""/>
      <w:lvlJc w:val="left"/>
      <w:pPr>
        <w:ind w:left="2360" w:hanging="360"/>
      </w:pPr>
      <w:rPr>
        <w:rFonts w:ascii="Wingdings" w:eastAsia="맑은 고딕" w:hAnsi="Wingdings" w:cs="굴림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1"/>
  </w:num>
  <w:num w:numId="4">
    <w:abstractNumId w:val="19"/>
  </w:num>
  <w:num w:numId="5">
    <w:abstractNumId w:val="3"/>
  </w:num>
  <w:num w:numId="6">
    <w:abstractNumId w:val="0"/>
  </w:num>
  <w:num w:numId="7">
    <w:abstractNumId w:val="4"/>
  </w:num>
  <w:num w:numId="8">
    <w:abstractNumId w:val="18"/>
  </w:num>
  <w:num w:numId="9">
    <w:abstractNumId w:val="25"/>
  </w:num>
  <w:num w:numId="10">
    <w:abstractNumId w:val="1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5"/>
  </w:num>
  <w:num w:numId="21">
    <w:abstractNumId w:val="20"/>
  </w:num>
  <w:num w:numId="22">
    <w:abstractNumId w:val="23"/>
  </w:num>
  <w:num w:numId="23">
    <w:abstractNumId w:val="22"/>
  </w:num>
  <w:num w:numId="24">
    <w:abstractNumId w:val="16"/>
  </w:num>
  <w:num w:numId="25">
    <w:abstractNumId w:val="24"/>
  </w:num>
  <w:num w:numId="26">
    <w:abstractNumId w:val="21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7"/>
  </w:num>
  <w:num w:numId="30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02"/>
    <w:rsid w:val="000008BA"/>
    <w:rsid w:val="0000386A"/>
    <w:rsid w:val="00005EBE"/>
    <w:rsid w:val="000112A8"/>
    <w:rsid w:val="00011D1A"/>
    <w:rsid w:val="00012477"/>
    <w:rsid w:val="000140BB"/>
    <w:rsid w:val="00014EB9"/>
    <w:rsid w:val="000158B9"/>
    <w:rsid w:val="00017D05"/>
    <w:rsid w:val="00023648"/>
    <w:rsid w:val="000320B6"/>
    <w:rsid w:val="00032213"/>
    <w:rsid w:val="0003331A"/>
    <w:rsid w:val="00034560"/>
    <w:rsid w:val="000348E2"/>
    <w:rsid w:val="00034E01"/>
    <w:rsid w:val="00037EC1"/>
    <w:rsid w:val="00040173"/>
    <w:rsid w:val="00040709"/>
    <w:rsid w:val="0004216F"/>
    <w:rsid w:val="00043095"/>
    <w:rsid w:val="000454AB"/>
    <w:rsid w:val="0004772B"/>
    <w:rsid w:val="00047FFD"/>
    <w:rsid w:val="00051DE7"/>
    <w:rsid w:val="0005364C"/>
    <w:rsid w:val="000553DA"/>
    <w:rsid w:val="00055D0A"/>
    <w:rsid w:val="00057453"/>
    <w:rsid w:val="00062E8D"/>
    <w:rsid w:val="00062F41"/>
    <w:rsid w:val="0006586E"/>
    <w:rsid w:val="00066E70"/>
    <w:rsid w:val="00067091"/>
    <w:rsid w:val="00070744"/>
    <w:rsid w:val="00072A1B"/>
    <w:rsid w:val="00075FA5"/>
    <w:rsid w:val="0007684B"/>
    <w:rsid w:val="00077F9B"/>
    <w:rsid w:val="00080555"/>
    <w:rsid w:val="00080814"/>
    <w:rsid w:val="00080C03"/>
    <w:rsid w:val="0008690D"/>
    <w:rsid w:val="000908F2"/>
    <w:rsid w:val="00092EAA"/>
    <w:rsid w:val="00093190"/>
    <w:rsid w:val="00094257"/>
    <w:rsid w:val="0009588E"/>
    <w:rsid w:val="00097766"/>
    <w:rsid w:val="000A720A"/>
    <w:rsid w:val="000B29B7"/>
    <w:rsid w:val="000B2ED8"/>
    <w:rsid w:val="000B3DB2"/>
    <w:rsid w:val="000B3DD1"/>
    <w:rsid w:val="000B3F28"/>
    <w:rsid w:val="000B53E9"/>
    <w:rsid w:val="000C156F"/>
    <w:rsid w:val="000C1731"/>
    <w:rsid w:val="000C3709"/>
    <w:rsid w:val="000C42F7"/>
    <w:rsid w:val="000C702A"/>
    <w:rsid w:val="000D0318"/>
    <w:rsid w:val="000D0872"/>
    <w:rsid w:val="000D2B61"/>
    <w:rsid w:val="000D4301"/>
    <w:rsid w:val="000D5EB6"/>
    <w:rsid w:val="000D60ED"/>
    <w:rsid w:val="000D7A30"/>
    <w:rsid w:val="000E045F"/>
    <w:rsid w:val="000E135C"/>
    <w:rsid w:val="000E3448"/>
    <w:rsid w:val="000E4CE0"/>
    <w:rsid w:val="000E5495"/>
    <w:rsid w:val="000E5515"/>
    <w:rsid w:val="000E5A5E"/>
    <w:rsid w:val="000E6844"/>
    <w:rsid w:val="000E783F"/>
    <w:rsid w:val="000E7A40"/>
    <w:rsid w:val="000F6444"/>
    <w:rsid w:val="00103765"/>
    <w:rsid w:val="0010461A"/>
    <w:rsid w:val="0010465F"/>
    <w:rsid w:val="00111F4D"/>
    <w:rsid w:val="00113C1F"/>
    <w:rsid w:val="00115524"/>
    <w:rsid w:val="00115D33"/>
    <w:rsid w:val="00124F7D"/>
    <w:rsid w:val="00126927"/>
    <w:rsid w:val="00131820"/>
    <w:rsid w:val="00132C5A"/>
    <w:rsid w:val="001370FD"/>
    <w:rsid w:val="001431AA"/>
    <w:rsid w:val="001474E8"/>
    <w:rsid w:val="0015298A"/>
    <w:rsid w:val="0015352E"/>
    <w:rsid w:val="00155CAE"/>
    <w:rsid w:val="0015608A"/>
    <w:rsid w:val="0015610B"/>
    <w:rsid w:val="00163B4C"/>
    <w:rsid w:val="00165D6A"/>
    <w:rsid w:val="00167686"/>
    <w:rsid w:val="00181465"/>
    <w:rsid w:val="001827C7"/>
    <w:rsid w:val="00183DC3"/>
    <w:rsid w:val="00184A36"/>
    <w:rsid w:val="00184EDD"/>
    <w:rsid w:val="00185C31"/>
    <w:rsid w:val="001A035F"/>
    <w:rsid w:val="001A045F"/>
    <w:rsid w:val="001A3C35"/>
    <w:rsid w:val="001A56D4"/>
    <w:rsid w:val="001A64B7"/>
    <w:rsid w:val="001A67D7"/>
    <w:rsid w:val="001B1149"/>
    <w:rsid w:val="001B165A"/>
    <w:rsid w:val="001B2134"/>
    <w:rsid w:val="001B75A4"/>
    <w:rsid w:val="001C18B1"/>
    <w:rsid w:val="001C380B"/>
    <w:rsid w:val="001C7442"/>
    <w:rsid w:val="001C7A5A"/>
    <w:rsid w:val="001D00EB"/>
    <w:rsid w:val="001D1207"/>
    <w:rsid w:val="001D28BC"/>
    <w:rsid w:val="001D2E7A"/>
    <w:rsid w:val="001D2FF5"/>
    <w:rsid w:val="001D7008"/>
    <w:rsid w:val="001E18BE"/>
    <w:rsid w:val="001E424F"/>
    <w:rsid w:val="001E4D84"/>
    <w:rsid w:val="001E5794"/>
    <w:rsid w:val="001E5796"/>
    <w:rsid w:val="001E66D1"/>
    <w:rsid w:val="001E6E19"/>
    <w:rsid w:val="001E7444"/>
    <w:rsid w:val="001F185F"/>
    <w:rsid w:val="001F2327"/>
    <w:rsid w:val="001F481B"/>
    <w:rsid w:val="001F51FE"/>
    <w:rsid w:val="001F5E61"/>
    <w:rsid w:val="00201765"/>
    <w:rsid w:val="00201D7C"/>
    <w:rsid w:val="00203469"/>
    <w:rsid w:val="00203820"/>
    <w:rsid w:val="00204C2D"/>
    <w:rsid w:val="002067EE"/>
    <w:rsid w:val="00211CA0"/>
    <w:rsid w:val="00213946"/>
    <w:rsid w:val="00214D97"/>
    <w:rsid w:val="002223CF"/>
    <w:rsid w:val="00222749"/>
    <w:rsid w:val="00224222"/>
    <w:rsid w:val="002244CD"/>
    <w:rsid w:val="00226C04"/>
    <w:rsid w:val="0023098F"/>
    <w:rsid w:val="00230BB3"/>
    <w:rsid w:val="002312D0"/>
    <w:rsid w:val="0023136A"/>
    <w:rsid w:val="00231A5C"/>
    <w:rsid w:val="00231B3D"/>
    <w:rsid w:val="00232F70"/>
    <w:rsid w:val="00233EFD"/>
    <w:rsid w:val="00237536"/>
    <w:rsid w:val="00237DC5"/>
    <w:rsid w:val="002401B5"/>
    <w:rsid w:val="002407DA"/>
    <w:rsid w:val="0024081D"/>
    <w:rsid w:val="002418BD"/>
    <w:rsid w:val="00241E6D"/>
    <w:rsid w:val="002427DC"/>
    <w:rsid w:val="002438E1"/>
    <w:rsid w:val="00243EE6"/>
    <w:rsid w:val="00244CF2"/>
    <w:rsid w:val="00245E5C"/>
    <w:rsid w:val="00246386"/>
    <w:rsid w:val="00250DA7"/>
    <w:rsid w:val="00255DC7"/>
    <w:rsid w:val="002601D2"/>
    <w:rsid w:val="0026052F"/>
    <w:rsid w:val="002618EF"/>
    <w:rsid w:val="002621F2"/>
    <w:rsid w:val="00262CFA"/>
    <w:rsid w:val="00266661"/>
    <w:rsid w:val="0026728E"/>
    <w:rsid w:val="00267497"/>
    <w:rsid w:val="00270CC2"/>
    <w:rsid w:val="00272CF7"/>
    <w:rsid w:val="0027496A"/>
    <w:rsid w:val="002755C4"/>
    <w:rsid w:val="002777DD"/>
    <w:rsid w:val="002779A1"/>
    <w:rsid w:val="00280656"/>
    <w:rsid w:val="00282175"/>
    <w:rsid w:val="002847C4"/>
    <w:rsid w:val="00286952"/>
    <w:rsid w:val="002876AC"/>
    <w:rsid w:val="002877D1"/>
    <w:rsid w:val="002933CE"/>
    <w:rsid w:val="002937D8"/>
    <w:rsid w:val="00296D39"/>
    <w:rsid w:val="00297EB9"/>
    <w:rsid w:val="002A5183"/>
    <w:rsid w:val="002A62BA"/>
    <w:rsid w:val="002A6618"/>
    <w:rsid w:val="002A71A4"/>
    <w:rsid w:val="002B2047"/>
    <w:rsid w:val="002C0BD8"/>
    <w:rsid w:val="002C1852"/>
    <w:rsid w:val="002C2B99"/>
    <w:rsid w:val="002C3587"/>
    <w:rsid w:val="002C452F"/>
    <w:rsid w:val="002C47CD"/>
    <w:rsid w:val="002C5B8B"/>
    <w:rsid w:val="002C67D8"/>
    <w:rsid w:val="002D11E7"/>
    <w:rsid w:val="002D226B"/>
    <w:rsid w:val="002D6CC7"/>
    <w:rsid w:val="002D75FC"/>
    <w:rsid w:val="002D7ABC"/>
    <w:rsid w:val="002E29A1"/>
    <w:rsid w:val="002E2F0B"/>
    <w:rsid w:val="002E5B92"/>
    <w:rsid w:val="002E6B18"/>
    <w:rsid w:val="002F26D3"/>
    <w:rsid w:val="002F7BC9"/>
    <w:rsid w:val="0030043B"/>
    <w:rsid w:val="003017DE"/>
    <w:rsid w:val="003025B5"/>
    <w:rsid w:val="003030AC"/>
    <w:rsid w:val="00305221"/>
    <w:rsid w:val="00305F20"/>
    <w:rsid w:val="0030615A"/>
    <w:rsid w:val="00307E47"/>
    <w:rsid w:val="00311152"/>
    <w:rsid w:val="0031527F"/>
    <w:rsid w:val="003178CC"/>
    <w:rsid w:val="0032020E"/>
    <w:rsid w:val="00320AD3"/>
    <w:rsid w:val="00321074"/>
    <w:rsid w:val="00322516"/>
    <w:rsid w:val="00325569"/>
    <w:rsid w:val="00326AC3"/>
    <w:rsid w:val="00327716"/>
    <w:rsid w:val="00327F19"/>
    <w:rsid w:val="003306EB"/>
    <w:rsid w:val="00330CCF"/>
    <w:rsid w:val="00331A3F"/>
    <w:rsid w:val="003328F9"/>
    <w:rsid w:val="00333773"/>
    <w:rsid w:val="003402AE"/>
    <w:rsid w:val="003406E2"/>
    <w:rsid w:val="00341F56"/>
    <w:rsid w:val="00344923"/>
    <w:rsid w:val="003458A4"/>
    <w:rsid w:val="00345A04"/>
    <w:rsid w:val="00345FB2"/>
    <w:rsid w:val="0034772B"/>
    <w:rsid w:val="00351E1A"/>
    <w:rsid w:val="00351F42"/>
    <w:rsid w:val="00352033"/>
    <w:rsid w:val="00353ED2"/>
    <w:rsid w:val="00356054"/>
    <w:rsid w:val="0035671F"/>
    <w:rsid w:val="003574ED"/>
    <w:rsid w:val="0036147D"/>
    <w:rsid w:val="0036253C"/>
    <w:rsid w:val="003627AE"/>
    <w:rsid w:val="003646A8"/>
    <w:rsid w:val="00364F8A"/>
    <w:rsid w:val="00365EBB"/>
    <w:rsid w:val="00370A2A"/>
    <w:rsid w:val="00370B3C"/>
    <w:rsid w:val="00373741"/>
    <w:rsid w:val="00373C39"/>
    <w:rsid w:val="00375A86"/>
    <w:rsid w:val="00377B82"/>
    <w:rsid w:val="0038386A"/>
    <w:rsid w:val="00383AC3"/>
    <w:rsid w:val="00383AE4"/>
    <w:rsid w:val="003869A8"/>
    <w:rsid w:val="0039415F"/>
    <w:rsid w:val="00394551"/>
    <w:rsid w:val="00396071"/>
    <w:rsid w:val="003A230A"/>
    <w:rsid w:val="003A43BD"/>
    <w:rsid w:val="003A6181"/>
    <w:rsid w:val="003A6667"/>
    <w:rsid w:val="003A715D"/>
    <w:rsid w:val="003B29B0"/>
    <w:rsid w:val="003B40DE"/>
    <w:rsid w:val="003B60E2"/>
    <w:rsid w:val="003C211A"/>
    <w:rsid w:val="003C2A0A"/>
    <w:rsid w:val="003C4084"/>
    <w:rsid w:val="003C44F5"/>
    <w:rsid w:val="003C5250"/>
    <w:rsid w:val="003C6BB4"/>
    <w:rsid w:val="003D1760"/>
    <w:rsid w:val="003D74E0"/>
    <w:rsid w:val="003E2E02"/>
    <w:rsid w:val="003E4A70"/>
    <w:rsid w:val="003E7827"/>
    <w:rsid w:val="003F48F4"/>
    <w:rsid w:val="00400193"/>
    <w:rsid w:val="00401D76"/>
    <w:rsid w:val="0040349E"/>
    <w:rsid w:val="00403946"/>
    <w:rsid w:val="00403F6D"/>
    <w:rsid w:val="004100A7"/>
    <w:rsid w:val="00410C09"/>
    <w:rsid w:val="00415EE1"/>
    <w:rsid w:val="00421328"/>
    <w:rsid w:val="0042144F"/>
    <w:rsid w:val="00422F95"/>
    <w:rsid w:val="00424443"/>
    <w:rsid w:val="004247C9"/>
    <w:rsid w:val="00425122"/>
    <w:rsid w:val="004263C9"/>
    <w:rsid w:val="00426FD9"/>
    <w:rsid w:val="00427585"/>
    <w:rsid w:val="0042784F"/>
    <w:rsid w:val="0043110C"/>
    <w:rsid w:val="00432ADB"/>
    <w:rsid w:val="00432B05"/>
    <w:rsid w:val="0043776F"/>
    <w:rsid w:val="004377C9"/>
    <w:rsid w:val="00441C57"/>
    <w:rsid w:val="00442930"/>
    <w:rsid w:val="00442E38"/>
    <w:rsid w:val="004479ED"/>
    <w:rsid w:val="00451861"/>
    <w:rsid w:val="0045237F"/>
    <w:rsid w:val="00453063"/>
    <w:rsid w:val="00456EA5"/>
    <w:rsid w:val="0046005A"/>
    <w:rsid w:val="00463C47"/>
    <w:rsid w:val="00464416"/>
    <w:rsid w:val="004658AD"/>
    <w:rsid w:val="004666E5"/>
    <w:rsid w:val="00466A28"/>
    <w:rsid w:val="00470900"/>
    <w:rsid w:val="004726AA"/>
    <w:rsid w:val="00472793"/>
    <w:rsid w:val="0047390A"/>
    <w:rsid w:val="0047541B"/>
    <w:rsid w:val="00480A65"/>
    <w:rsid w:val="00485D23"/>
    <w:rsid w:val="004922AE"/>
    <w:rsid w:val="004943DF"/>
    <w:rsid w:val="0049457D"/>
    <w:rsid w:val="0049567C"/>
    <w:rsid w:val="004968F9"/>
    <w:rsid w:val="004A0397"/>
    <w:rsid w:val="004A24B0"/>
    <w:rsid w:val="004A2C1A"/>
    <w:rsid w:val="004A5511"/>
    <w:rsid w:val="004A6651"/>
    <w:rsid w:val="004A6713"/>
    <w:rsid w:val="004B0E4F"/>
    <w:rsid w:val="004B125E"/>
    <w:rsid w:val="004B14F2"/>
    <w:rsid w:val="004B1BE2"/>
    <w:rsid w:val="004B2842"/>
    <w:rsid w:val="004B3697"/>
    <w:rsid w:val="004B5573"/>
    <w:rsid w:val="004B6239"/>
    <w:rsid w:val="004C0768"/>
    <w:rsid w:val="004C2C9C"/>
    <w:rsid w:val="004C30B7"/>
    <w:rsid w:val="004C44E0"/>
    <w:rsid w:val="004C4B84"/>
    <w:rsid w:val="004C4BF3"/>
    <w:rsid w:val="004C6804"/>
    <w:rsid w:val="004C782E"/>
    <w:rsid w:val="004D0691"/>
    <w:rsid w:val="004D0D0C"/>
    <w:rsid w:val="004D18F9"/>
    <w:rsid w:val="004D2E3A"/>
    <w:rsid w:val="004D3553"/>
    <w:rsid w:val="004D41A8"/>
    <w:rsid w:val="004D4641"/>
    <w:rsid w:val="004D5BB7"/>
    <w:rsid w:val="004D624E"/>
    <w:rsid w:val="004D779E"/>
    <w:rsid w:val="004E09D8"/>
    <w:rsid w:val="004E3035"/>
    <w:rsid w:val="004E3C3C"/>
    <w:rsid w:val="004E3D6E"/>
    <w:rsid w:val="004E4476"/>
    <w:rsid w:val="004E4CBC"/>
    <w:rsid w:val="004E62AA"/>
    <w:rsid w:val="004E7058"/>
    <w:rsid w:val="004E7612"/>
    <w:rsid w:val="004E7B1B"/>
    <w:rsid w:val="004F02E4"/>
    <w:rsid w:val="004F1259"/>
    <w:rsid w:val="004F2F6F"/>
    <w:rsid w:val="004F3177"/>
    <w:rsid w:val="004F402A"/>
    <w:rsid w:val="004F405B"/>
    <w:rsid w:val="00501678"/>
    <w:rsid w:val="00510115"/>
    <w:rsid w:val="0051450E"/>
    <w:rsid w:val="005157F4"/>
    <w:rsid w:val="0051727B"/>
    <w:rsid w:val="00517718"/>
    <w:rsid w:val="00524208"/>
    <w:rsid w:val="00525C11"/>
    <w:rsid w:val="00527FB7"/>
    <w:rsid w:val="0053180B"/>
    <w:rsid w:val="00532975"/>
    <w:rsid w:val="005331F6"/>
    <w:rsid w:val="00533D3A"/>
    <w:rsid w:val="00536F62"/>
    <w:rsid w:val="005408C6"/>
    <w:rsid w:val="00542A26"/>
    <w:rsid w:val="00545C0A"/>
    <w:rsid w:val="005504C3"/>
    <w:rsid w:val="0055364B"/>
    <w:rsid w:val="00553796"/>
    <w:rsid w:val="00555EEB"/>
    <w:rsid w:val="00556F51"/>
    <w:rsid w:val="005617E2"/>
    <w:rsid w:val="00561F0C"/>
    <w:rsid w:val="005632DE"/>
    <w:rsid w:val="00563CDE"/>
    <w:rsid w:val="00565190"/>
    <w:rsid w:val="00565555"/>
    <w:rsid w:val="00567A5D"/>
    <w:rsid w:val="00570D45"/>
    <w:rsid w:val="0057106C"/>
    <w:rsid w:val="005731DF"/>
    <w:rsid w:val="00573B25"/>
    <w:rsid w:val="005741BA"/>
    <w:rsid w:val="00574A56"/>
    <w:rsid w:val="00580AC9"/>
    <w:rsid w:val="0058148C"/>
    <w:rsid w:val="0058303E"/>
    <w:rsid w:val="00583576"/>
    <w:rsid w:val="0058564A"/>
    <w:rsid w:val="0059049F"/>
    <w:rsid w:val="00591868"/>
    <w:rsid w:val="0059218E"/>
    <w:rsid w:val="00592374"/>
    <w:rsid w:val="005A0B05"/>
    <w:rsid w:val="005A1C79"/>
    <w:rsid w:val="005A36CC"/>
    <w:rsid w:val="005A5DBF"/>
    <w:rsid w:val="005B2463"/>
    <w:rsid w:val="005B3212"/>
    <w:rsid w:val="005B3449"/>
    <w:rsid w:val="005B6381"/>
    <w:rsid w:val="005B6B2C"/>
    <w:rsid w:val="005C07D2"/>
    <w:rsid w:val="005C2A9B"/>
    <w:rsid w:val="005C37EF"/>
    <w:rsid w:val="005C3D30"/>
    <w:rsid w:val="005C5D8F"/>
    <w:rsid w:val="005D1B1E"/>
    <w:rsid w:val="005D467E"/>
    <w:rsid w:val="005D4E54"/>
    <w:rsid w:val="005D619B"/>
    <w:rsid w:val="005E1E4D"/>
    <w:rsid w:val="005E2403"/>
    <w:rsid w:val="005E32F4"/>
    <w:rsid w:val="005E6B2D"/>
    <w:rsid w:val="005E6D5A"/>
    <w:rsid w:val="005F127A"/>
    <w:rsid w:val="005F19D6"/>
    <w:rsid w:val="005F1F2F"/>
    <w:rsid w:val="005F6CE7"/>
    <w:rsid w:val="006014FF"/>
    <w:rsid w:val="006025C0"/>
    <w:rsid w:val="00603F70"/>
    <w:rsid w:val="00604394"/>
    <w:rsid w:val="00605502"/>
    <w:rsid w:val="006075B5"/>
    <w:rsid w:val="006118B0"/>
    <w:rsid w:val="006156BC"/>
    <w:rsid w:val="00616E13"/>
    <w:rsid w:val="00617A12"/>
    <w:rsid w:val="00617BB7"/>
    <w:rsid w:val="00622FF2"/>
    <w:rsid w:val="0062613E"/>
    <w:rsid w:val="006265D8"/>
    <w:rsid w:val="00626D3E"/>
    <w:rsid w:val="00633552"/>
    <w:rsid w:val="00636AB7"/>
    <w:rsid w:val="0063785A"/>
    <w:rsid w:val="00640DB7"/>
    <w:rsid w:val="00641249"/>
    <w:rsid w:val="0064141F"/>
    <w:rsid w:val="00645104"/>
    <w:rsid w:val="006472E0"/>
    <w:rsid w:val="00647D29"/>
    <w:rsid w:val="0065325D"/>
    <w:rsid w:val="00654DA2"/>
    <w:rsid w:val="00662F08"/>
    <w:rsid w:val="00663157"/>
    <w:rsid w:val="00671C12"/>
    <w:rsid w:val="00674959"/>
    <w:rsid w:val="00674B70"/>
    <w:rsid w:val="006752D0"/>
    <w:rsid w:val="00675398"/>
    <w:rsid w:val="00676295"/>
    <w:rsid w:val="006766D1"/>
    <w:rsid w:val="006810C5"/>
    <w:rsid w:val="00685A03"/>
    <w:rsid w:val="0069350B"/>
    <w:rsid w:val="00694CF2"/>
    <w:rsid w:val="00694E3B"/>
    <w:rsid w:val="00696EC4"/>
    <w:rsid w:val="006970B3"/>
    <w:rsid w:val="00697D40"/>
    <w:rsid w:val="006A1D52"/>
    <w:rsid w:val="006A266C"/>
    <w:rsid w:val="006A2BA7"/>
    <w:rsid w:val="006A3335"/>
    <w:rsid w:val="006A6529"/>
    <w:rsid w:val="006A6D5C"/>
    <w:rsid w:val="006A6EB1"/>
    <w:rsid w:val="006B105E"/>
    <w:rsid w:val="006B2418"/>
    <w:rsid w:val="006B2AE0"/>
    <w:rsid w:val="006B4838"/>
    <w:rsid w:val="006B54E3"/>
    <w:rsid w:val="006B5791"/>
    <w:rsid w:val="006B622C"/>
    <w:rsid w:val="006B767F"/>
    <w:rsid w:val="006B7CCC"/>
    <w:rsid w:val="006B7D63"/>
    <w:rsid w:val="006C454C"/>
    <w:rsid w:val="006C7797"/>
    <w:rsid w:val="006C78BF"/>
    <w:rsid w:val="006D0862"/>
    <w:rsid w:val="006D1AB0"/>
    <w:rsid w:val="006D1BCD"/>
    <w:rsid w:val="006D3F08"/>
    <w:rsid w:val="006D6A99"/>
    <w:rsid w:val="006D76BF"/>
    <w:rsid w:val="006E0EE6"/>
    <w:rsid w:val="006E406B"/>
    <w:rsid w:val="006F4FEF"/>
    <w:rsid w:val="00701C82"/>
    <w:rsid w:val="00704F6F"/>
    <w:rsid w:val="00705CA5"/>
    <w:rsid w:val="00707612"/>
    <w:rsid w:val="00710EEC"/>
    <w:rsid w:val="00710FA5"/>
    <w:rsid w:val="00712FAE"/>
    <w:rsid w:val="007251FB"/>
    <w:rsid w:val="00726835"/>
    <w:rsid w:val="00726F90"/>
    <w:rsid w:val="007305EC"/>
    <w:rsid w:val="00731621"/>
    <w:rsid w:val="007358DE"/>
    <w:rsid w:val="00736A62"/>
    <w:rsid w:val="0074113D"/>
    <w:rsid w:val="007422E5"/>
    <w:rsid w:val="00742A4F"/>
    <w:rsid w:val="00745CA8"/>
    <w:rsid w:val="007558FB"/>
    <w:rsid w:val="00756CD0"/>
    <w:rsid w:val="007615EE"/>
    <w:rsid w:val="0076182C"/>
    <w:rsid w:val="00761C69"/>
    <w:rsid w:val="00765EBB"/>
    <w:rsid w:val="00773835"/>
    <w:rsid w:val="00773C56"/>
    <w:rsid w:val="00774C0F"/>
    <w:rsid w:val="00780A52"/>
    <w:rsid w:val="00781BAD"/>
    <w:rsid w:val="00781FCE"/>
    <w:rsid w:val="00782694"/>
    <w:rsid w:val="007869FB"/>
    <w:rsid w:val="00786BDD"/>
    <w:rsid w:val="00790905"/>
    <w:rsid w:val="00793638"/>
    <w:rsid w:val="007953B2"/>
    <w:rsid w:val="00797772"/>
    <w:rsid w:val="007A13AD"/>
    <w:rsid w:val="007A331A"/>
    <w:rsid w:val="007A3396"/>
    <w:rsid w:val="007A4C63"/>
    <w:rsid w:val="007A4F61"/>
    <w:rsid w:val="007B3341"/>
    <w:rsid w:val="007B50E2"/>
    <w:rsid w:val="007B6736"/>
    <w:rsid w:val="007B6BF3"/>
    <w:rsid w:val="007B711F"/>
    <w:rsid w:val="007C218D"/>
    <w:rsid w:val="007C3F2E"/>
    <w:rsid w:val="007C4C37"/>
    <w:rsid w:val="007C6BEE"/>
    <w:rsid w:val="007D0DA4"/>
    <w:rsid w:val="007D11A1"/>
    <w:rsid w:val="007D39DD"/>
    <w:rsid w:val="007D4C0C"/>
    <w:rsid w:val="007E00B6"/>
    <w:rsid w:val="007E3545"/>
    <w:rsid w:val="007E3C5C"/>
    <w:rsid w:val="007E484C"/>
    <w:rsid w:val="007E4DA9"/>
    <w:rsid w:val="007E4DFE"/>
    <w:rsid w:val="007F1DD1"/>
    <w:rsid w:val="007F5B0F"/>
    <w:rsid w:val="007F5EA2"/>
    <w:rsid w:val="007F76EE"/>
    <w:rsid w:val="007F7842"/>
    <w:rsid w:val="0080414E"/>
    <w:rsid w:val="0080463D"/>
    <w:rsid w:val="008051C0"/>
    <w:rsid w:val="00806E33"/>
    <w:rsid w:val="0081065D"/>
    <w:rsid w:val="00813437"/>
    <w:rsid w:val="00814347"/>
    <w:rsid w:val="00815488"/>
    <w:rsid w:val="00815CA5"/>
    <w:rsid w:val="0081633E"/>
    <w:rsid w:val="0081634D"/>
    <w:rsid w:val="00816B41"/>
    <w:rsid w:val="00817170"/>
    <w:rsid w:val="008177E7"/>
    <w:rsid w:val="00820E75"/>
    <w:rsid w:val="008211FA"/>
    <w:rsid w:val="00821946"/>
    <w:rsid w:val="00826861"/>
    <w:rsid w:val="0083110C"/>
    <w:rsid w:val="00831702"/>
    <w:rsid w:val="00832A3F"/>
    <w:rsid w:val="00832F23"/>
    <w:rsid w:val="00837340"/>
    <w:rsid w:val="00840C81"/>
    <w:rsid w:val="00840E8C"/>
    <w:rsid w:val="00840EB5"/>
    <w:rsid w:val="008440C7"/>
    <w:rsid w:val="00844AF1"/>
    <w:rsid w:val="00846157"/>
    <w:rsid w:val="00850AAD"/>
    <w:rsid w:val="008520DF"/>
    <w:rsid w:val="00856EEF"/>
    <w:rsid w:val="008629B0"/>
    <w:rsid w:val="00863818"/>
    <w:rsid w:val="008643A3"/>
    <w:rsid w:val="00874472"/>
    <w:rsid w:val="0087495C"/>
    <w:rsid w:val="00876372"/>
    <w:rsid w:val="00880517"/>
    <w:rsid w:val="00882519"/>
    <w:rsid w:val="00882C60"/>
    <w:rsid w:val="00884DD3"/>
    <w:rsid w:val="00885D5D"/>
    <w:rsid w:val="00887806"/>
    <w:rsid w:val="0089061B"/>
    <w:rsid w:val="00892586"/>
    <w:rsid w:val="0089364A"/>
    <w:rsid w:val="008A2B1D"/>
    <w:rsid w:val="008A5C92"/>
    <w:rsid w:val="008A607A"/>
    <w:rsid w:val="008A60FC"/>
    <w:rsid w:val="008B0228"/>
    <w:rsid w:val="008B188B"/>
    <w:rsid w:val="008B2356"/>
    <w:rsid w:val="008B2D34"/>
    <w:rsid w:val="008B3D59"/>
    <w:rsid w:val="008B4634"/>
    <w:rsid w:val="008B6FA5"/>
    <w:rsid w:val="008B760B"/>
    <w:rsid w:val="008C1919"/>
    <w:rsid w:val="008C2B6D"/>
    <w:rsid w:val="008C2E11"/>
    <w:rsid w:val="008C34F1"/>
    <w:rsid w:val="008C4750"/>
    <w:rsid w:val="008C7E41"/>
    <w:rsid w:val="008D0EC8"/>
    <w:rsid w:val="008D2782"/>
    <w:rsid w:val="008D74A9"/>
    <w:rsid w:val="008E2E38"/>
    <w:rsid w:val="008E728F"/>
    <w:rsid w:val="008F03F0"/>
    <w:rsid w:val="008F0924"/>
    <w:rsid w:val="008F1EC5"/>
    <w:rsid w:val="008F6B27"/>
    <w:rsid w:val="008F7148"/>
    <w:rsid w:val="009011F2"/>
    <w:rsid w:val="00901332"/>
    <w:rsid w:val="009041F1"/>
    <w:rsid w:val="009048A0"/>
    <w:rsid w:val="0090627A"/>
    <w:rsid w:val="009105CF"/>
    <w:rsid w:val="009110DB"/>
    <w:rsid w:val="009114E6"/>
    <w:rsid w:val="00913A35"/>
    <w:rsid w:val="00914E4E"/>
    <w:rsid w:val="00915A09"/>
    <w:rsid w:val="00915BA5"/>
    <w:rsid w:val="00915D24"/>
    <w:rsid w:val="00916F33"/>
    <w:rsid w:val="00921FC4"/>
    <w:rsid w:val="0092231F"/>
    <w:rsid w:val="00923C28"/>
    <w:rsid w:val="00923C9C"/>
    <w:rsid w:val="009353E2"/>
    <w:rsid w:val="00937883"/>
    <w:rsid w:val="00940143"/>
    <w:rsid w:val="00943B02"/>
    <w:rsid w:val="00944EC6"/>
    <w:rsid w:val="00947329"/>
    <w:rsid w:val="0095015A"/>
    <w:rsid w:val="009512F3"/>
    <w:rsid w:val="00951998"/>
    <w:rsid w:val="00951E7E"/>
    <w:rsid w:val="0095659B"/>
    <w:rsid w:val="009566C5"/>
    <w:rsid w:val="0095679B"/>
    <w:rsid w:val="00961B66"/>
    <w:rsid w:val="00961C59"/>
    <w:rsid w:val="00964760"/>
    <w:rsid w:val="00966A4F"/>
    <w:rsid w:val="00970FAC"/>
    <w:rsid w:val="0097230E"/>
    <w:rsid w:val="00972EDE"/>
    <w:rsid w:val="0097323E"/>
    <w:rsid w:val="009733A9"/>
    <w:rsid w:val="009761CE"/>
    <w:rsid w:val="00976AB9"/>
    <w:rsid w:val="00977301"/>
    <w:rsid w:val="00977941"/>
    <w:rsid w:val="009812B0"/>
    <w:rsid w:val="00985AA4"/>
    <w:rsid w:val="00985B3B"/>
    <w:rsid w:val="009869DD"/>
    <w:rsid w:val="00990D96"/>
    <w:rsid w:val="00991F49"/>
    <w:rsid w:val="00992A64"/>
    <w:rsid w:val="009A2DA9"/>
    <w:rsid w:val="009A431B"/>
    <w:rsid w:val="009A6C8C"/>
    <w:rsid w:val="009B3E2F"/>
    <w:rsid w:val="009B4073"/>
    <w:rsid w:val="009B433E"/>
    <w:rsid w:val="009C21E3"/>
    <w:rsid w:val="009C2C21"/>
    <w:rsid w:val="009C4B98"/>
    <w:rsid w:val="009C713C"/>
    <w:rsid w:val="009D05F7"/>
    <w:rsid w:val="009D09CA"/>
    <w:rsid w:val="009D14F4"/>
    <w:rsid w:val="009D1D4E"/>
    <w:rsid w:val="009D3688"/>
    <w:rsid w:val="009D4107"/>
    <w:rsid w:val="009D5E75"/>
    <w:rsid w:val="009D621D"/>
    <w:rsid w:val="009E2A09"/>
    <w:rsid w:val="009E3F09"/>
    <w:rsid w:val="009E75FD"/>
    <w:rsid w:val="009F0100"/>
    <w:rsid w:val="009F1C8A"/>
    <w:rsid w:val="009F38F4"/>
    <w:rsid w:val="009F683B"/>
    <w:rsid w:val="00A00713"/>
    <w:rsid w:val="00A0076B"/>
    <w:rsid w:val="00A02B79"/>
    <w:rsid w:val="00A04C8A"/>
    <w:rsid w:val="00A05760"/>
    <w:rsid w:val="00A06C84"/>
    <w:rsid w:val="00A070D0"/>
    <w:rsid w:val="00A07E6E"/>
    <w:rsid w:val="00A07F21"/>
    <w:rsid w:val="00A10DEC"/>
    <w:rsid w:val="00A11503"/>
    <w:rsid w:val="00A128FF"/>
    <w:rsid w:val="00A13459"/>
    <w:rsid w:val="00A13AD9"/>
    <w:rsid w:val="00A14CC3"/>
    <w:rsid w:val="00A213ED"/>
    <w:rsid w:val="00A23227"/>
    <w:rsid w:val="00A301F1"/>
    <w:rsid w:val="00A30508"/>
    <w:rsid w:val="00A31883"/>
    <w:rsid w:val="00A31EA0"/>
    <w:rsid w:val="00A320AA"/>
    <w:rsid w:val="00A325AC"/>
    <w:rsid w:val="00A331DA"/>
    <w:rsid w:val="00A33DE8"/>
    <w:rsid w:val="00A40873"/>
    <w:rsid w:val="00A41AEA"/>
    <w:rsid w:val="00A422FF"/>
    <w:rsid w:val="00A428BD"/>
    <w:rsid w:val="00A43D77"/>
    <w:rsid w:val="00A441CF"/>
    <w:rsid w:val="00A452BB"/>
    <w:rsid w:val="00A50783"/>
    <w:rsid w:val="00A50F8D"/>
    <w:rsid w:val="00A51981"/>
    <w:rsid w:val="00A53D95"/>
    <w:rsid w:val="00A54AD2"/>
    <w:rsid w:val="00A55AD4"/>
    <w:rsid w:val="00A5699B"/>
    <w:rsid w:val="00A63689"/>
    <w:rsid w:val="00A64879"/>
    <w:rsid w:val="00A67449"/>
    <w:rsid w:val="00A67803"/>
    <w:rsid w:val="00A71718"/>
    <w:rsid w:val="00A7325B"/>
    <w:rsid w:val="00A74485"/>
    <w:rsid w:val="00A754A7"/>
    <w:rsid w:val="00A80244"/>
    <w:rsid w:val="00A80396"/>
    <w:rsid w:val="00A828D1"/>
    <w:rsid w:val="00A84916"/>
    <w:rsid w:val="00A90179"/>
    <w:rsid w:val="00A90373"/>
    <w:rsid w:val="00A92B81"/>
    <w:rsid w:val="00A92BA7"/>
    <w:rsid w:val="00A93E17"/>
    <w:rsid w:val="00A95291"/>
    <w:rsid w:val="00A9567F"/>
    <w:rsid w:val="00A97C8B"/>
    <w:rsid w:val="00AA3CB5"/>
    <w:rsid w:val="00AA431B"/>
    <w:rsid w:val="00AA6382"/>
    <w:rsid w:val="00AA67CB"/>
    <w:rsid w:val="00AA6B56"/>
    <w:rsid w:val="00AA7763"/>
    <w:rsid w:val="00AB0C82"/>
    <w:rsid w:val="00AB6C87"/>
    <w:rsid w:val="00AB7269"/>
    <w:rsid w:val="00AC061A"/>
    <w:rsid w:val="00AC13F8"/>
    <w:rsid w:val="00AC1D0B"/>
    <w:rsid w:val="00AC4624"/>
    <w:rsid w:val="00AC573F"/>
    <w:rsid w:val="00AC70A2"/>
    <w:rsid w:val="00AD0B91"/>
    <w:rsid w:val="00AD15CC"/>
    <w:rsid w:val="00AD230E"/>
    <w:rsid w:val="00AD3893"/>
    <w:rsid w:val="00AD7326"/>
    <w:rsid w:val="00AE598D"/>
    <w:rsid w:val="00AE6476"/>
    <w:rsid w:val="00AE66E0"/>
    <w:rsid w:val="00AE707E"/>
    <w:rsid w:val="00AF2084"/>
    <w:rsid w:val="00AF2240"/>
    <w:rsid w:val="00AF542A"/>
    <w:rsid w:val="00AF64E4"/>
    <w:rsid w:val="00B03EFD"/>
    <w:rsid w:val="00B0408A"/>
    <w:rsid w:val="00B04477"/>
    <w:rsid w:val="00B05462"/>
    <w:rsid w:val="00B059DD"/>
    <w:rsid w:val="00B12891"/>
    <w:rsid w:val="00B13092"/>
    <w:rsid w:val="00B156E0"/>
    <w:rsid w:val="00B15FD6"/>
    <w:rsid w:val="00B20436"/>
    <w:rsid w:val="00B206ED"/>
    <w:rsid w:val="00B26111"/>
    <w:rsid w:val="00B34BF9"/>
    <w:rsid w:val="00B35ADA"/>
    <w:rsid w:val="00B367BF"/>
    <w:rsid w:val="00B37142"/>
    <w:rsid w:val="00B37F34"/>
    <w:rsid w:val="00B40752"/>
    <w:rsid w:val="00B41573"/>
    <w:rsid w:val="00B43034"/>
    <w:rsid w:val="00B44682"/>
    <w:rsid w:val="00B460EC"/>
    <w:rsid w:val="00B5226C"/>
    <w:rsid w:val="00B543F6"/>
    <w:rsid w:val="00B56AA2"/>
    <w:rsid w:val="00B6122C"/>
    <w:rsid w:val="00B662AD"/>
    <w:rsid w:val="00B71E08"/>
    <w:rsid w:val="00B72076"/>
    <w:rsid w:val="00B7302D"/>
    <w:rsid w:val="00B73CBE"/>
    <w:rsid w:val="00B74088"/>
    <w:rsid w:val="00B74109"/>
    <w:rsid w:val="00B755E0"/>
    <w:rsid w:val="00B757EC"/>
    <w:rsid w:val="00B75B4E"/>
    <w:rsid w:val="00B8010C"/>
    <w:rsid w:val="00B80B64"/>
    <w:rsid w:val="00B83BEC"/>
    <w:rsid w:val="00B86215"/>
    <w:rsid w:val="00B878B3"/>
    <w:rsid w:val="00B909F3"/>
    <w:rsid w:val="00B925F4"/>
    <w:rsid w:val="00B92926"/>
    <w:rsid w:val="00BA04F7"/>
    <w:rsid w:val="00BA1EA8"/>
    <w:rsid w:val="00BA2839"/>
    <w:rsid w:val="00BA374F"/>
    <w:rsid w:val="00BA3A48"/>
    <w:rsid w:val="00BA5C1F"/>
    <w:rsid w:val="00BA63E0"/>
    <w:rsid w:val="00BA71F1"/>
    <w:rsid w:val="00BB1008"/>
    <w:rsid w:val="00BB205E"/>
    <w:rsid w:val="00BB40C0"/>
    <w:rsid w:val="00BB5799"/>
    <w:rsid w:val="00BB6CDB"/>
    <w:rsid w:val="00BB7121"/>
    <w:rsid w:val="00BC3ADF"/>
    <w:rsid w:val="00BC423B"/>
    <w:rsid w:val="00BC469B"/>
    <w:rsid w:val="00BC51CC"/>
    <w:rsid w:val="00BD6FC1"/>
    <w:rsid w:val="00BE069E"/>
    <w:rsid w:val="00BE0BA0"/>
    <w:rsid w:val="00BE1959"/>
    <w:rsid w:val="00BE5452"/>
    <w:rsid w:val="00BE5479"/>
    <w:rsid w:val="00BE6721"/>
    <w:rsid w:val="00BE685F"/>
    <w:rsid w:val="00BE7A71"/>
    <w:rsid w:val="00BF11A1"/>
    <w:rsid w:val="00BF1C3D"/>
    <w:rsid w:val="00BF2280"/>
    <w:rsid w:val="00BF29E6"/>
    <w:rsid w:val="00BF60B1"/>
    <w:rsid w:val="00BF7A2F"/>
    <w:rsid w:val="00C0126C"/>
    <w:rsid w:val="00C015D3"/>
    <w:rsid w:val="00C018B5"/>
    <w:rsid w:val="00C024B2"/>
    <w:rsid w:val="00C0365A"/>
    <w:rsid w:val="00C05B60"/>
    <w:rsid w:val="00C111C1"/>
    <w:rsid w:val="00C11A9B"/>
    <w:rsid w:val="00C12EE6"/>
    <w:rsid w:val="00C14843"/>
    <w:rsid w:val="00C167B3"/>
    <w:rsid w:val="00C17147"/>
    <w:rsid w:val="00C17CE6"/>
    <w:rsid w:val="00C204D5"/>
    <w:rsid w:val="00C2116F"/>
    <w:rsid w:val="00C22F18"/>
    <w:rsid w:val="00C23076"/>
    <w:rsid w:val="00C23CBF"/>
    <w:rsid w:val="00C264A0"/>
    <w:rsid w:val="00C31896"/>
    <w:rsid w:val="00C33D7C"/>
    <w:rsid w:val="00C34F48"/>
    <w:rsid w:val="00C366AC"/>
    <w:rsid w:val="00C378EA"/>
    <w:rsid w:val="00C42B9A"/>
    <w:rsid w:val="00C43A60"/>
    <w:rsid w:val="00C4400A"/>
    <w:rsid w:val="00C463A0"/>
    <w:rsid w:val="00C5097D"/>
    <w:rsid w:val="00C53048"/>
    <w:rsid w:val="00C54741"/>
    <w:rsid w:val="00C549C0"/>
    <w:rsid w:val="00C55DDD"/>
    <w:rsid w:val="00C56F9C"/>
    <w:rsid w:val="00C57DA5"/>
    <w:rsid w:val="00C61C36"/>
    <w:rsid w:val="00C61C5E"/>
    <w:rsid w:val="00C62246"/>
    <w:rsid w:val="00C638D1"/>
    <w:rsid w:val="00C657E6"/>
    <w:rsid w:val="00C76C8E"/>
    <w:rsid w:val="00C77EF3"/>
    <w:rsid w:val="00C80172"/>
    <w:rsid w:val="00C81160"/>
    <w:rsid w:val="00C811AD"/>
    <w:rsid w:val="00C811F7"/>
    <w:rsid w:val="00C83E18"/>
    <w:rsid w:val="00C9229B"/>
    <w:rsid w:val="00C93C07"/>
    <w:rsid w:val="00C94054"/>
    <w:rsid w:val="00CA0285"/>
    <w:rsid w:val="00CA3012"/>
    <w:rsid w:val="00CA459A"/>
    <w:rsid w:val="00CA48AA"/>
    <w:rsid w:val="00CA6115"/>
    <w:rsid w:val="00CA624A"/>
    <w:rsid w:val="00CA71FE"/>
    <w:rsid w:val="00CB0E9E"/>
    <w:rsid w:val="00CB4509"/>
    <w:rsid w:val="00CB54F7"/>
    <w:rsid w:val="00CB592B"/>
    <w:rsid w:val="00CB60AE"/>
    <w:rsid w:val="00CB639B"/>
    <w:rsid w:val="00CC0143"/>
    <w:rsid w:val="00CC0223"/>
    <w:rsid w:val="00CC16E8"/>
    <w:rsid w:val="00CC2BF6"/>
    <w:rsid w:val="00CC32B1"/>
    <w:rsid w:val="00CC3D51"/>
    <w:rsid w:val="00CC6254"/>
    <w:rsid w:val="00CC6FF2"/>
    <w:rsid w:val="00CC7720"/>
    <w:rsid w:val="00CD077E"/>
    <w:rsid w:val="00CD2512"/>
    <w:rsid w:val="00CD33B3"/>
    <w:rsid w:val="00CD3D5D"/>
    <w:rsid w:val="00CD4E26"/>
    <w:rsid w:val="00CD68B2"/>
    <w:rsid w:val="00CD6D45"/>
    <w:rsid w:val="00CE0076"/>
    <w:rsid w:val="00CE04D7"/>
    <w:rsid w:val="00CE0643"/>
    <w:rsid w:val="00CE1C3D"/>
    <w:rsid w:val="00CE27AC"/>
    <w:rsid w:val="00CE5660"/>
    <w:rsid w:val="00CE56C9"/>
    <w:rsid w:val="00CE740F"/>
    <w:rsid w:val="00CF000E"/>
    <w:rsid w:val="00CF018D"/>
    <w:rsid w:val="00CF2EB5"/>
    <w:rsid w:val="00CF7957"/>
    <w:rsid w:val="00CF7ED8"/>
    <w:rsid w:val="00D01BAA"/>
    <w:rsid w:val="00D05386"/>
    <w:rsid w:val="00D07B6C"/>
    <w:rsid w:val="00D141F7"/>
    <w:rsid w:val="00D156FD"/>
    <w:rsid w:val="00D20521"/>
    <w:rsid w:val="00D20769"/>
    <w:rsid w:val="00D209E1"/>
    <w:rsid w:val="00D240FE"/>
    <w:rsid w:val="00D2547D"/>
    <w:rsid w:val="00D3002E"/>
    <w:rsid w:val="00D3093F"/>
    <w:rsid w:val="00D31E21"/>
    <w:rsid w:val="00D33030"/>
    <w:rsid w:val="00D33348"/>
    <w:rsid w:val="00D33742"/>
    <w:rsid w:val="00D36142"/>
    <w:rsid w:val="00D367D7"/>
    <w:rsid w:val="00D37204"/>
    <w:rsid w:val="00D41368"/>
    <w:rsid w:val="00D42B27"/>
    <w:rsid w:val="00D43A5F"/>
    <w:rsid w:val="00D44C8B"/>
    <w:rsid w:val="00D46073"/>
    <w:rsid w:val="00D461C9"/>
    <w:rsid w:val="00D475D3"/>
    <w:rsid w:val="00D50B24"/>
    <w:rsid w:val="00D511ED"/>
    <w:rsid w:val="00D5148B"/>
    <w:rsid w:val="00D56121"/>
    <w:rsid w:val="00D570AA"/>
    <w:rsid w:val="00D61DB7"/>
    <w:rsid w:val="00D6248E"/>
    <w:rsid w:val="00D64298"/>
    <w:rsid w:val="00D6520A"/>
    <w:rsid w:val="00D7140D"/>
    <w:rsid w:val="00D76B15"/>
    <w:rsid w:val="00D774B1"/>
    <w:rsid w:val="00D801D2"/>
    <w:rsid w:val="00D8118F"/>
    <w:rsid w:val="00D816F8"/>
    <w:rsid w:val="00D856E5"/>
    <w:rsid w:val="00D879B1"/>
    <w:rsid w:val="00D90CC7"/>
    <w:rsid w:val="00D934DE"/>
    <w:rsid w:val="00D9395F"/>
    <w:rsid w:val="00D93CEB"/>
    <w:rsid w:val="00D95AF5"/>
    <w:rsid w:val="00DA01FA"/>
    <w:rsid w:val="00DA6695"/>
    <w:rsid w:val="00DA7353"/>
    <w:rsid w:val="00DB75D6"/>
    <w:rsid w:val="00DC4B9A"/>
    <w:rsid w:val="00DD4A84"/>
    <w:rsid w:val="00DD7A6A"/>
    <w:rsid w:val="00DE5589"/>
    <w:rsid w:val="00DE7306"/>
    <w:rsid w:val="00DE7B7E"/>
    <w:rsid w:val="00DE7BAD"/>
    <w:rsid w:val="00DF08BB"/>
    <w:rsid w:val="00DF1B93"/>
    <w:rsid w:val="00DF1D0F"/>
    <w:rsid w:val="00DF2334"/>
    <w:rsid w:val="00DF2F9D"/>
    <w:rsid w:val="00DF3083"/>
    <w:rsid w:val="00DF3920"/>
    <w:rsid w:val="00DF398F"/>
    <w:rsid w:val="00DF3DA7"/>
    <w:rsid w:val="00DF52E4"/>
    <w:rsid w:val="00DF5A90"/>
    <w:rsid w:val="00E011E2"/>
    <w:rsid w:val="00E0258C"/>
    <w:rsid w:val="00E05EFD"/>
    <w:rsid w:val="00E074CF"/>
    <w:rsid w:val="00E103F7"/>
    <w:rsid w:val="00E11E7A"/>
    <w:rsid w:val="00E11ECE"/>
    <w:rsid w:val="00E128B3"/>
    <w:rsid w:val="00E13FDB"/>
    <w:rsid w:val="00E179DC"/>
    <w:rsid w:val="00E2395B"/>
    <w:rsid w:val="00E250A8"/>
    <w:rsid w:val="00E257C7"/>
    <w:rsid w:val="00E25965"/>
    <w:rsid w:val="00E264F0"/>
    <w:rsid w:val="00E2652D"/>
    <w:rsid w:val="00E30046"/>
    <w:rsid w:val="00E3006B"/>
    <w:rsid w:val="00E310EF"/>
    <w:rsid w:val="00E32062"/>
    <w:rsid w:val="00E341AC"/>
    <w:rsid w:val="00E3708E"/>
    <w:rsid w:val="00E37A53"/>
    <w:rsid w:val="00E41FA7"/>
    <w:rsid w:val="00E43C78"/>
    <w:rsid w:val="00E45722"/>
    <w:rsid w:val="00E51F26"/>
    <w:rsid w:val="00E52C9D"/>
    <w:rsid w:val="00E53D17"/>
    <w:rsid w:val="00E5689D"/>
    <w:rsid w:val="00E57A2C"/>
    <w:rsid w:val="00E63C90"/>
    <w:rsid w:val="00E65945"/>
    <w:rsid w:val="00E667BB"/>
    <w:rsid w:val="00E740BF"/>
    <w:rsid w:val="00E75708"/>
    <w:rsid w:val="00E773B7"/>
    <w:rsid w:val="00E8070E"/>
    <w:rsid w:val="00E81BA3"/>
    <w:rsid w:val="00E84A57"/>
    <w:rsid w:val="00E871E1"/>
    <w:rsid w:val="00E90526"/>
    <w:rsid w:val="00E90904"/>
    <w:rsid w:val="00E91323"/>
    <w:rsid w:val="00E94BC3"/>
    <w:rsid w:val="00E962CB"/>
    <w:rsid w:val="00E966E7"/>
    <w:rsid w:val="00E96A34"/>
    <w:rsid w:val="00E97E88"/>
    <w:rsid w:val="00EA36A6"/>
    <w:rsid w:val="00EA3AD9"/>
    <w:rsid w:val="00EA4B5D"/>
    <w:rsid w:val="00EA5F67"/>
    <w:rsid w:val="00EA6916"/>
    <w:rsid w:val="00EA709F"/>
    <w:rsid w:val="00EB066D"/>
    <w:rsid w:val="00EB2F2A"/>
    <w:rsid w:val="00EB56F1"/>
    <w:rsid w:val="00EB6C1D"/>
    <w:rsid w:val="00EB764C"/>
    <w:rsid w:val="00EC1CA2"/>
    <w:rsid w:val="00EC4561"/>
    <w:rsid w:val="00EC4575"/>
    <w:rsid w:val="00EC5C43"/>
    <w:rsid w:val="00EC6E9B"/>
    <w:rsid w:val="00EC78DF"/>
    <w:rsid w:val="00EC7F21"/>
    <w:rsid w:val="00ED092C"/>
    <w:rsid w:val="00ED1D78"/>
    <w:rsid w:val="00ED28D5"/>
    <w:rsid w:val="00ED32D8"/>
    <w:rsid w:val="00ED33F7"/>
    <w:rsid w:val="00ED5588"/>
    <w:rsid w:val="00EE25B9"/>
    <w:rsid w:val="00EE2AFD"/>
    <w:rsid w:val="00EE330D"/>
    <w:rsid w:val="00EE43A0"/>
    <w:rsid w:val="00EE7574"/>
    <w:rsid w:val="00EF28DE"/>
    <w:rsid w:val="00EF3B30"/>
    <w:rsid w:val="00EF45E5"/>
    <w:rsid w:val="00EF5CCF"/>
    <w:rsid w:val="00EF667C"/>
    <w:rsid w:val="00F01F51"/>
    <w:rsid w:val="00F035BF"/>
    <w:rsid w:val="00F037AC"/>
    <w:rsid w:val="00F105B0"/>
    <w:rsid w:val="00F117BC"/>
    <w:rsid w:val="00F122A2"/>
    <w:rsid w:val="00F14A24"/>
    <w:rsid w:val="00F164FD"/>
    <w:rsid w:val="00F229A6"/>
    <w:rsid w:val="00F243C8"/>
    <w:rsid w:val="00F247A6"/>
    <w:rsid w:val="00F2557E"/>
    <w:rsid w:val="00F31497"/>
    <w:rsid w:val="00F3279C"/>
    <w:rsid w:val="00F40471"/>
    <w:rsid w:val="00F41B40"/>
    <w:rsid w:val="00F43360"/>
    <w:rsid w:val="00F43ED0"/>
    <w:rsid w:val="00F46F4E"/>
    <w:rsid w:val="00F5047F"/>
    <w:rsid w:val="00F519D1"/>
    <w:rsid w:val="00F53A3A"/>
    <w:rsid w:val="00F550E2"/>
    <w:rsid w:val="00F55A5D"/>
    <w:rsid w:val="00F639C0"/>
    <w:rsid w:val="00F641F2"/>
    <w:rsid w:val="00F64E9A"/>
    <w:rsid w:val="00F65A80"/>
    <w:rsid w:val="00F66A5D"/>
    <w:rsid w:val="00F67464"/>
    <w:rsid w:val="00F711BE"/>
    <w:rsid w:val="00F7248F"/>
    <w:rsid w:val="00F74880"/>
    <w:rsid w:val="00F74ED2"/>
    <w:rsid w:val="00F7512C"/>
    <w:rsid w:val="00F761BE"/>
    <w:rsid w:val="00F84772"/>
    <w:rsid w:val="00F90922"/>
    <w:rsid w:val="00F90C47"/>
    <w:rsid w:val="00F91327"/>
    <w:rsid w:val="00F9772C"/>
    <w:rsid w:val="00FA14F7"/>
    <w:rsid w:val="00FA3C3D"/>
    <w:rsid w:val="00FA4FFA"/>
    <w:rsid w:val="00FA65D8"/>
    <w:rsid w:val="00FA6D19"/>
    <w:rsid w:val="00FB00A7"/>
    <w:rsid w:val="00FB159A"/>
    <w:rsid w:val="00FB6F0E"/>
    <w:rsid w:val="00FC0159"/>
    <w:rsid w:val="00FC0E75"/>
    <w:rsid w:val="00FC1885"/>
    <w:rsid w:val="00FC2517"/>
    <w:rsid w:val="00FC3053"/>
    <w:rsid w:val="00FC60E6"/>
    <w:rsid w:val="00FC6A0F"/>
    <w:rsid w:val="00FC6B36"/>
    <w:rsid w:val="00FC6E04"/>
    <w:rsid w:val="00FD4858"/>
    <w:rsid w:val="00FD5CB6"/>
    <w:rsid w:val="00FD63D6"/>
    <w:rsid w:val="00FD6555"/>
    <w:rsid w:val="00FD7216"/>
    <w:rsid w:val="00FE29EC"/>
    <w:rsid w:val="00FE661D"/>
    <w:rsid w:val="00FE7026"/>
    <w:rsid w:val="00FF0540"/>
    <w:rsid w:val="00FF0CFB"/>
    <w:rsid w:val="00FF1431"/>
    <w:rsid w:val="00FF46EC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7A5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autoRedefine/>
    <w:qFormat/>
    <w:rsid w:val="00EF667C"/>
    <w:pPr>
      <w:keepNext/>
      <w:numPr>
        <w:numId w:val="2"/>
      </w:numPr>
      <w:spacing w:line="480" w:lineRule="auto"/>
      <w:outlineLvl w:val="0"/>
    </w:pPr>
    <w:rPr>
      <w:rFonts w:ascii="굴림" w:eastAsia="굴림" w:hAnsi="굴림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542A26"/>
    <w:pPr>
      <w:keepNext/>
      <w:numPr>
        <w:ilvl w:val="1"/>
        <w:numId w:val="2"/>
      </w:numPr>
      <w:spacing w:line="480" w:lineRule="auto"/>
      <w:outlineLvl w:val="1"/>
    </w:pPr>
    <w:rPr>
      <w:rFonts w:ascii="굴림" w:eastAsia="굴림" w:hAnsi="굴림" w:cs="Arial"/>
      <w:b/>
      <w:bCs/>
      <w:sz w:val="26"/>
    </w:rPr>
  </w:style>
  <w:style w:type="paragraph" w:styleId="3">
    <w:name w:val="heading 3"/>
    <w:basedOn w:val="a"/>
    <w:next w:val="a"/>
    <w:autoRedefine/>
    <w:qFormat/>
    <w:rsid w:val="00972EDE"/>
    <w:pPr>
      <w:keepNext/>
      <w:numPr>
        <w:ilvl w:val="2"/>
        <w:numId w:val="2"/>
      </w:numPr>
      <w:spacing w:line="480" w:lineRule="auto"/>
      <w:outlineLvl w:val="2"/>
    </w:pPr>
    <w:rPr>
      <w:rFonts w:ascii="굴림" w:eastAsia="굴림" w:hAnsi="굴림"/>
      <w:b/>
      <w:bCs/>
      <w:sz w:val="24"/>
    </w:rPr>
  </w:style>
  <w:style w:type="paragraph" w:styleId="4">
    <w:name w:val="heading 4"/>
    <w:basedOn w:val="a"/>
    <w:next w:val="a"/>
    <w:autoRedefine/>
    <w:qFormat/>
    <w:rsid w:val="00542A26"/>
    <w:pPr>
      <w:keepNext/>
      <w:numPr>
        <w:ilvl w:val="3"/>
        <w:numId w:val="2"/>
      </w:numPr>
      <w:tabs>
        <w:tab w:val="clear" w:pos="851"/>
        <w:tab w:val="num" w:pos="1418"/>
      </w:tabs>
      <w:spacing w:line="480" w:lineRule="auto"/>
      <w:ind w:left="1560" w:hanging="1134"/>
      <w:outlineLvl w:val="3"/>
    </w:pPr>
    <w:rPr>
      <w:rFonts w:ascii="굴림" w:eastAsia="굴림" w:hAnsi="굴림"/>
      <w:b/>
      <w:bCs/>
      <w:sz w:val="22"/>
    </w:rPr>
  </w:style>
  <w:style w:type="paragraph" w:styleId="5">
    <w:name w:val="heading 5"/>
    <w:basedOn w:val="a"/>
    <w:next w:val="a"/>
    <w:link w:val="5Char"/>
    <w:unhideWhenUsed/>
    <w:qFormat/>
    <w:rsid w:val="00BE672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nhideWhenUsed/>
    <w:qFormat/>
    <w:rsid w:val="003C5250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직함"/>
    <w:basedOn w:val="a"/>
    <w:autoRedefine/>
    <w:qFormat/>
    <w:rsid w:val="002E6B18"/>
    <w:pPr>
      <w:jc w:val="center"/>
    </w:pPr>
    <w:rPr>
      <w:rFonts w:ascii="굴림" w:eastAsia="굴림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F1DD1"/>
    <w:pPr>
      <w:spacing w:before="240" w:after="120"/>
      <w:jc w:val="left"/>
    </w:pPr>
    <w:rPr>
      <w:rFonts w:ascii="Arial" w:eastAsia="굴림" w:hAnsi="Arial"/>
      <w:b/>
      <w:bCs/>
      <w:szCs w:val="20"/>
    </w:rPr>
  </w:style>
  <w:style w:type="paragraph" w:styleId="20">
    <w:name w:val="toc 2"/>
    <w:basedOn w:val="a"/>
    <w:next w:val="a"/>
    <w:autoRedefine/>
    <w:uiPriority w:val="39"/>
    <w:rsid w:val="007F1DD1"/>
    <w:pPr>
      <w:spacing w:before="120"/>
      <w:ind w:left="200"/>
      <w:jc w:val="left"/>
    </w:pPr>
    <w:rPr>
      <w:rFonts w:ascii="Arial" w:eastAsia="굴림" w:hAnsi="Arial"/>
      <w:iCs/>
      <w:szCs w:val="20"/>
    </w:rPr>
  </w:style>
  <w:style w:type="paragraph" w:styleId="30">
    <w:name w:val="toc 3"/>
    <w:basedOn w:val="a"/>
    <w:next w:val="a"/>
    <w:autoRedefine/>
    <w:uiPriority w:val="39"/>
    <w:rsid w:val="007F1DD1"/>
    <w:pPr>
      <w:ind w:left="400"/>
      <w:jc w:val="left"/>
    </w:pPr>
    <w:rPr>
      <w:rFonts w:ascii="Arial" w:eastAsia="굴림" w:hAnsi="Arial"/>
      <w:szCs w:val="20"/>
    </w:rPr>
  </w:style>
  <w:style w:type="paragraph" w:styleId="40">
    <w:name w:val="toc 4"/>
    <w:basedOn w:val="a"/>
    <w:next w:val="a"/>
    <w:autoRedefine/>
    <w:semiHidden/>
    <w:rsid w:val="007F1DD1"/>
    <w:pPr>
      <w:ind w:left="600"/>
      <w:jc w:val="left"/>
    </w:pPr>
    <w:rPr>
      <w:rFonts w:ascii="Arial" w:eastAsia="굴림" w:hAnsi="Arial"/>
      <w:szCs w:val="20"/>
    </w:rPr>
  </w:style>
  <w:style w:type="paragraph" w:styleId="50">
    <w:name w:val="toc 5"/>
    <w:basedOn w:val="a"/>
    <w:next w:val="a"/>
    <w:autoRedefine/>
    <w:semiHidden/>
    <w:rsid w:val="00A441CF"/>
    <w:pPr>
      <w:ind w:left="800"/>
      <w:jc w:val="left"/>
    </w:pPr>
    <w:rPr>
      <w:rFonts w:ascii="Times New Roman" w:eastAsia="굴림"/>
      <w:szCs w:val="20"/>
    </w:rPr>
  </w:style>
  <w:style w:type="paragraph" w:styleId="60">
    <w:name w:val="toc 6"/>
    <w:basedOn w:val="a"/>
    <w:next w:val="a"/>
    <w:autoRedefine/>
    <w:semiHidden/>
    <w:rsid w:val="00647D29"/>
    <w:pPr>
      <w:ind w:left="1000"/>
      <w:jc w:val="left"/>
    </w:pPr>
    <w:rPr>
      <w:rFonts w:ascii="Times New Roman"/>
      <w:szCs w:val="20"/>
    </w:rPr>
  </w:style>
  <w:style w:type="paragraph" w:styleId="7">
    <w:name w:val="toc 7"/>
    <w:basedOn w:val="a"/>
    <w:next w:val="a"/>
    <w:autoRedefine/>
    <w:semiHidden/>
    <w:rsid w:val="00647D29"/>
    <w:pPr>
      <w:ind w:left="1200"/>
      <w:jc w:val="left"/>
    </w:pPr>
    <w:rPr>
      <w:rFonts w:ascii="Times New Roman"/>
      <w:szCs w:val="20"/>
    </w:rPr>
  </w:style>
  <w:style w:type="paragraph" w:styleId="8">
    <w:name w:val="toc 8"/>
    <w:basedOn w:val="a"/>
    <w:next w:val="a"/>
    <w:autoRedefine/>
    <w:semiHidden/>
    <w:rsid w:val="00647D29"/>
    <w:pPr>
      <w:ind w:left="1400"/>
      <w:jc w:val="left"/>
    </w:pPr>
    <w:rPr>
      <w:rFonts w:ascii="Times New Roman"/>
      <w:szCs w:val="20"/>
    </w:rPr>
  </w:style>
  <w:style w:type="paragraph" w:styleId="9">
    <w:name w:val="toc 9"/>
    <w:basedOn w:val="a"/>
    <w:next w:val="a"/>
    <w:autoRedefine/>
    <w:semiHidden/>
    <w:rsid w:val="00647D29"/>
    <w:pPr>
      <w:ind w:left="1600"/>
      <w:jc w:val="left"/>
    </w:pPr>
    <w:rPr>
      <w:rFonts w:ascii="Times New Roman"/>
      <w:szCs w:val="20"/>
    </w:rPr>
  </w:style>
  <w:style w:type="character" w:styleId="a4">
    <w:name w:val="Hyperlink"/>
    <w:basedOn w:val="a0"/>
    <w:uiPriority w:val="99"/>
    <w:rsid w:val="00647D29"/>
    <w:rPr>
      <w:color w:val="0000FF"/>
      <w:u w:val="single"/>
    </w:rPr>
  </w:style>
  <w:style w:type="character" w:styleId="a5">
    <w:name w:val="FollowedHyperlink"/>
    <w:basedOn w:val="a0"/>
    <w:rsid w:val="00647D29"/>
    <w:rPr>
      <w:color w:val="800080"/>
      <w:u w:val="single"/>
    </w:rPr>
  </w:style>
  <w:style w:type="paragraph" w:styleId="a6">
    <w:name w:val="Document Map"/>
    <w:basedOn w:val="a"/>
    <w:semiHidden/>
    <w:rsid w:val="00647D29"/>
    <w:pPr>
      <w:shd w:val="clear" w:color="auto" w:fill="000080"/>
    </w:pPr>
    <w:rPr>
      <w:rFonts w:ascii="Arial" w:eastAsia="돋움" w:hAnsi="Arial"/>
    </w:rPr>
  </w:style>
  <w:style w:type="paragraph" w:styleId="HTML">
    <w:name w:val="HTML Preformatted"/>
    <w:basedOn w:val="a"/>
    <w:link w:val="HTMLChar"/>
    <w:uiPriority w:val="99"/>
    <w:rsid w:val="0064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 w:cs="Arial Unicode MS"/>
      <w:kern w:val="0"/>
      <w:szCs w:val="20"/>
    </w:rPr>
  </w:style>
  <w:style w:type="paragraph" w:styleId="a7">
    <w:name w:val="head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8">
    <w:name w:val="caption"/>
    <w:basedOn w:val="a"/>
    <w:next w:val="a"/>
    <w:qFormat/>
    <w:rsid w:val="00647D29"/>
    <w:pPr>
      <w:spacing w:before="120" w:after="240"/>
    </w:pPr>
    <w:rPr>
      <w:b/>
      <w:bCs/>
      <w:szCs w:val="20"/>
    </w:rPr>
  </w:style>
  <w:style w:type="paragraph" w:customStyle="1" w:styleId="a9">
    <w:name w:val="문이름"/>
    <w:basedOn w:val="a"/>
    <w:rsid w:val="00647D29"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aa">
    <w:name w:val="foot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b">
    <w:name w:val="Plain Text"/>
    <w:basedOn w:val="a"/>
    <w:rsid w:val="00647D29"/>
    <w:rPr>
      <w:rFonts w:hAnsi="Courier New" w:cs="Courier New"/>
      <w:szCs w:val="20"/>
    </w:rPr>
  </w:style>
  <w:style w:type="paragraph" w:customStyle="1" w:styleId="11">
    <w:name w:val="스타일1"/>
    <w:basedOn w:val="4"/>
    <w:autoRedefine/>
    <w:rsid w:val="005F1F2F"/>
    <w:pPr>
      <w:numPr>
        <w:ilvl w:val="0"/>
        <w:numId w:val="0"/>
      </w:numPr>
      <w:jc w:val="center"/>
    </w:pPr>
    <w:rPr>
      <w:sz w:val="28"/>
      <w:szCs w:val="28"/>
    </w:rPr>
  </w:style>
  <w:style w:type="table" w:styleId="ac">
    <w:name w:val="Table Grid"/>
    <w:basedOn w:val="a1"/>
    <w:uiPriority w:val="59"/>
    <w:rsid w:val="006B105E"/>
    <w:rPr>
      <w:rFonts w:ascii="맑은 고딕" w:eastAsia="맑은 고딕" w:hAnsi="맑은 고딕"/>
      <w:kern w:val="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trong"/>
    <w:basedOn w:val="a0"/>
    <w:uiPriority w:val="22"/>
    <w:qFormat/>
    <w:rsid w:val="006A6D5C"/>
    <w:rPr>
      <w:b/>
      <w:bCs/>
    </w:rPr>
  </w:style>
  <w:style w:type="paragraph" w:styleId="ae">
    <w:name w:val="Normal (Web)"/>
    <w:basedOn w:val="a"/>
    <w:uiPriority w:val="99"/>
    <w:unhideWhenUsed/>
    <w:rsid w:val="006A6D5C"/>
    <w:pPr>
      <w:widowControl/>
      <w:wordWrap/>
      <w:autoSpaceDE/>
      <w:autoSpaceDN/>
      <w:spacing w:before="60" w:after="60"/>
      <w:jc w:val="left"/>
    </w:pPr>
    <w:rPr>
      <w:rFonts w:ascii="굴림" w:eastAsia="굴림" w:hAnsi="굴림" w:cs="굴림"/>
      <w:kern w:val="0"/>
      <w:szCs w:val="20"/>
    </w:rPr>
  </w:style>
  <w:style w:type="paragraph" w:styleId="af">
    <w:name w:val="Body Text"/>
    <w:basedOn w:val="a"/>
    <w:link w:val="Char"/>
    <w:rsid w:val="001F2327"/>
    <w:pPr>
      <w:suppressAutoHyphens/>
      <w:wordWrap/>
      <w:autoSpaceDE/>
      <w:autoSpaceDN/>
      <w:spacing w:after="220" w:line="180" w:lineRule="atLeast"/>
      <w:ind w:left="170"/>
    </w:pPr>
    <w:rPr>
      <w:rFonts w:ascii="굴림" w:eastAsia="굴림" w:hAnsi="굴림"/>
      <w:kern w:val="1"/>
      <w:szCs w:val="20"/>
      <w:lang w:eastAsia="he-IL" w:bidi="he-IL"/>
    </w:rPr>
  </w:style>
  <w:style w:type="character" w:customStyle="1" w:styleId="Char">
    <w:name w:val="본문 Char"/>
    <w:basedOn w:val="a0"/>
    <w:link w:val="af"/>
    <w:rsid w:val="001F2327"/>
    <w:rPr>
      <w:rFonts w:ascii="굴림" w:eastAsia="굴림" w:hAnsi="굴림"/>
      <w:kern w:val="1"/>
      <w:lang w:eastAsia="he-IL" w:bidi="he-IL"/>
    </w:rPr>
  </w:style>
  <w:style w:type="paragraph" w:styleId="af0">
    <w:name w:val="Body Text Indent"/>
    <w:basedOn w:val="a"/>
    <w:link w:val="Char0"/>
    <w:rsid w:val="00C378EA"/>
    <w:pPr>
      <w:spacing w:after="180"/>
      <w:ind w:leftChars="400" w:left="851"/>
    </w:pPr>
  </w:style>
  <w:style w:type="character" w:customStyle="1" w:styleId="Char0">
    <w:name w:val="본문 들여쓰기 Char"/>
    <w:basedOn w:val="a0"/>
    <w:link w:val="af0"/>
    <w:rsid w:val="00C378EA"/>
    <w:rPr>
      <w:rFonts w:ascii="바탕"/>
      <w:kern w:val="2"/>
      <w:szCs w:val="24"/>
    </w:rPr>
  </w:style>
  <w:style w:type="paragraph" w:customStyle="1" w:styleId="21">
    <w:name w:val="본문 들여쓰기 21"/>
    <w:basedOn w:val="a"/>
    <w:rsid w:val="00C378EA"/>
    <w:pPr>
      <w:suppressAutoHyphens/>
      <w:wordWrap/>
      <w:autoSpaceDE/>
      <w:autoSpaceDN/>
      <w:spacing w:after="20"/>
      <w:ind w:left="1531"/>
    </w:pPr>
    <w:rPr>
      <w:rFonts w:ascii="굴림" w:eastAsia="굴림" w:hAnsi="굴림"/>
      <w:kern w:val="1"/>
      <w:szCs w:val="20"/>
      <w:lang w:eastAsia="he-IL" w:bidi="he-IL"/>
    </w:rPr>
  </w:style>
  <w:style w:type="paragraph" w:styleId="22">
    <w:name w:val="Body Text Indent 2"/>
    <w:basedOn w:val="a"/>
    <w:link w:val="2Char0"/>
    <w:uiPriority w:val="99"/>
    <w:unhideWhenUsed/>
    <w:rsid w:val="0010461A"/>
    <w:pPr>
      <w:autoSpaceDE/>
      <w:autoSpaceDN/>
      <w:spacing w:after="180" w:line="480" w:lineRule="auto"/>
      <w:ind w:leftChars="400" w:left="851"/>
    </w:pPr>
    <w:rPr>
      <w:rFonts w:ascii="Times New Roman"/>
      <w:szCs w:val="20"/>
      <w:lang w:bidi="he-IL"/>
    </w:rPr>
  </w:style>
  <w:style w:type="character" w:customStyle="1" w:styleId="2Char0">
    <w:name w:val="본문 들여쓰기 2 Char"/>
    <w:basedOn w:val="a0"/>
    <w:link w:val="22"/>
    <w:uiPriority w:val="99"/>
    <w:rsid w:val="0010461A"/>
    <w:rPr>
      <w:kern w:val="2"/>
      <w:lang w:bidi="he-IL"/>
    </w:rPr>
  </w:style>
  <w:style w:type="character" w:customStyle="1" w:styleId="t">
    <w:name w:val="t"/>
    <w:basedOn w:val="a0"/>
    <w:rsid w:val="0010461A"/>
  </w:style>
  <w:style w:type="character" w:styleId="af1">
    <w:name w:val="Emphasis"/>
    <w:basedOn w:val="a0"/>
    <w:uiPriority w:val="20"/>
    <w:qFormat/>
    <w:rsid w:val="00D37204"/>
    <w:rPr>
      <w:i/>
      <w:iCs/>
    </w:rPr>
  </w:style>
  <w:style w:type="character" w:customStyle="1" w:styleId="HTMLChar">
    <w:name w:val="미리 서식이 지정된 HTML Char"/>
    <w:basedOn w:val="a0"/>
    <w:link w:val="HTML"/>
    <w:uiPriority w:val="99"/>
    <w:rsid w:val="00E179DC"/>
    <w:rPr>
      <w:rFonts w:ascii="Arial Unicode MS" w:eastAsia="Arial Unicode MS" w:hAnsi="Arial Unicode MS" w:cs="Arial Unicode MS"/>
    </w:rPr>
  </w:style>
  <w:style w:type="paragraph" w:customStyle="1" w:styleId="post-top1">
    <w:name w:val="post-top1"/>
    <w:basedOn w:val="a"/>
    <w:rsid w:val="008F0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pcol16">
    <w:name w:val="pcol16"/>
    <w:basedOn w:val="a0"/>
    <w:rsid w:val="008F03F0"/>
    <w:rPr>
      <w:b/>
      <w:bCs/>
      <w:color w:val="C43733"/>
      <w:spacing w:val="-15"/>
      <w:sz w:val="27"/>
      <w:szCs w:val="27"/>
    </w:rPr>
  </w:style>
  <w:style w:type="character" w:customStyle="1" w:styleId="ct1">
    <w:name w:val="ct1"/>
    <w:basedOn w:val="a0"/>
    <w:rsid w:val="004D2E3A"/>
    <w:rPr>
      <w:color w:val="222222"/>
    </w:rPr>
  </w:style>
  <w:style w:type="paragraph" w:styleId="af2">
    <w:name w:val="List Paragraph"/>
    <w:basedOn w:val="a"/>
    <w:uiPriority w:val="34"/>
    <w:qFormat/>
    <w:rsid w:val="00EB764C"/>
    <w:pPr>
      <w:ind w:leftChars="400" w:left="800"/>
    </w:pPr>
  </w:style>
  <w:style w:type="paragraph" w:styleId="af3">
    <w:name w:val="Balloon Text"/>
    <w:basedOn w:val="a"/>
    <w:link w:val="Char1"/>
    <w:rsid w:val="004A6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4A665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2Char">
    <w:name w:val="제목 2 Char"/>
    <w:basedOn w:val="a0"/>
    <w:link w:val="2"/>
    <w:rsid w:val="00542A26"/>
    <w:rPr>
      <w:rFonts w:ascii="굴림" w:eastAsia="굴림" w:hAnsi="굴림" w:cs="Arial"/>
      <w:b/>
      <w:bCs/>
      <w:kern w:val="2"/>
      <w:sz w:val="26"/>
      <w:szCs w:val="24"/>
    </w:rPr>
  </w:style>
  <w:style w:type="paragraph" w:customStyle="1" w:styleId="12">
    <w:name w:val="표준1"/>
    <w:rsid w:val="00B83BEC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customStyle="1" w:styleId="FreeForm">
    <w:name w:val="Free Form"/>
    <w:rsid w:val="00B83BEC"/>
    <w:rPr>
      <w:rFonts w:ascii="Helvetica" w:eastAsia="ヒラギノ角ゴ Pro W3" w:hAnsi="Helvetica"/>
      <w:color w:val="000000"/>
      <w:sz w:val="24"/>
      <w:lang w:val="en-GB"/>
    </w:rPr>
  </w:style>
  <w:style w:type="paragraph" w:customStyle="1" w:styleId="Body">
    <w:name w:val="Body"/>
    <w:rsid w:val="00B83BEC"/>
    <w:rPr>
      <w:rFonts w:ascii="Helvetica" w:eastAsia="ヒラギノ角ゴ Pro W3" w:hAnsi="Helvetica"/>
      <w:color w:val="000000"/>
      <w:sz w:val="24"/>
      <w:lang w:val="en-GB"/>
    </w:rPr>
  </w:style>
  <w:style w:type="numbering" w:customStyle="1" w:styleId="NormalList">
    <w:name w:val="Normal List"/>
    <w:rsid w:val="00B83BEC"/>
  </w:style>
  <w:style w:type="numbering" w:customStyle="1" w:styleId="Bullet">
    <w:name w:val="Bullet"/>
    <w:rsid w:val="00B83BEC"/>
    <w:pPr>
      <w:numPr>
        <w:numId w:val="2"/>
      </w:numPr>
    </w:pPr>
  </w:style>
  <w:style w:type="numbering" w:customStyle="1" w:styleId="NumberedList">
    <w:name w:val="Numbered List"/>
    <w:rsid w:val="00B83BEC"/>
    <w:pPr>
      <w:numPr>
        <w:numId w:val="4"/>
      </w:numPr>
    </w:pPr>
  </w:style>
  <w:style w:type="paragraph" w:styleId="af4">
    <w:name w:val="No Spacing"/>
    <w:link w:val="Char2"/>
    <w:uiPriority w:val="1"/>
    <w:qFormat/>
    <w:rsid w:val="00456EA5"/>
    <w:rPr>
      <w:rFonts w:ascii="맑은 고딕" w:eastAsia="맑은 고딕" w:hAnsi="맑은 고딕"/>
      <w:sz w:val="22"/>
      <w:szCs w:val="22"/>
    </w:rPr>
  </w:style>
  <w:style w:type="character" w:customStyle="1" w:styleId="Char2">
    <w:name w:val="간격 없음 Char"/>
    <w:link w:val="af4"/>
    <w:uiPriority w:val="1"/>
    <w:rsid w:val="00456EA5"/>
    <w:rPr>
      <w:rFonts w:ascii="맑은 고딕" w:eastAsia="맑은 고딕" w:hAnsi="맑은 고딕"/>
      <w:sz w:val="22"/>
      <w:szCs w:val="22"/>
    </w:rPr>
  </w:style>
  <w:style w:type="paragraph" w:styleId="af5">
    <w:name w:val="Date"/>
    <w:basedOn w:val="a"/>
    <w:next w:val="a"/>
    <w:link w:val="Char3"/>
    <w:rsid w:val="00AE66E0"/>
  </w:style>
  <w:style w:type="character" w:customStyle="1" w:styleId="Char3">
    <w:name w:val="날짜 Char"/>
    <w:basedOn w:val="a0"/>
    <w:link w:val="af5"/>
    <w:rsid w:val="00AE66E0"/>
    <w:rPr>
      <w:rFonts w:ascii="바탕"/>
      <w:kern w:val="2"/>
      <w:szCs w:val="24"/>
    </w:rPr>
  </w:style>
  <w:style w:type="paragraph" w:customStyle="1" w:styleId="af6">
    <w:name w:val="헤딩 후 본문"/>
    <w:rsid w:val="00AE66E0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styleId="af7">
    <w:name w:val="Subtitle"/>
    <w:basedOn w:val="a"/>
    <w:next w:val="a"/>
    <w:link w:val="Char4"/>
    <w:qFormat/>
    <w:rsid w:val="00FA6D1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4">
    <w:name w:val="부제 Char"/>
    <w:basedOn w:val="a0"/>
    <w:link w:val="af7"/>
    <w:rsid w:val="00FA6D19"/>
    <w:rPr>
      <w:rFonts w:asciiTheme="majorHAnsi" w:eastAsiaTheme="majorEastAsia" w:hAnsiTheme="majorHAnsi" w:cstheme="majorBidi"/>
      <w:kern w:val="2"/>
      <w:sz w:val="24"/>
      <w:szCs w:val="24"/>
    </w:rPr>
  </w:style>
  <w:style w:type="paragraph" w:customStyle="1" w:styleId="41">
    <w:name w:val="헤딩 4단계"/>
    <w:next w:val="a"/>
    <w:rsid w:val="00C4400A"/>
    <w:pPr>
      <w:keepNext/>
      <w:outlineLvl w:val="3"/>
    </w:pPr>
    <w:rPr>
      <w:rFonts w:ascii="Lucida Grande" w:eastAsia="ヒラギノ角ゴ Pro W3" w:hAnsi="Lucida Grande"/>
      <w:b/>
      <w:color w:val="000000"/>
      <w:sz w:val="24"/>
    </w:rPr>
  </w:style>
  <w:style w:type="paragraph" w:customStyle="1" w:styleId="13">
    <w:name w:val="헤딩 1단계"/>
    <w:next w:val="a"/>
    <w:rsid w:val="00C4400A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character" w:customStyle="1" w:styleId="5Char">
    <w:name w:val="제목 5 Char"/>
    <w:basedOn w:val="a0"/>
    <w:link w:val="5"/>
    <w:rsid w:val="00BE6721"/>
    <w:rPr>
      <w:rFonts w:asciiTheme="majorHAnsi" w:eastAsiaTheme="majorEastAsia" w:hAnsiTheme="majorHAnsi" w:cstheme="majorBidi"/>
      <w:kern w:val="2"/>
      <w:szCs w:val="24"/>
    </w:rPr>
  </w:style>
  <w:style w:type="character" w:customStyle="1" w:styleId="6Char">
    <w:name w:val="제목 6 Char"/>
    <w:basedOn w:val="a0"/>
    <w:link w:val="6"/>
    <w:rsid w:val="003C5250"/>
    <w:rPr>
      <w:rFonts w:ascii="바탕"/>
      <w:b/>
      <w:bCs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7A5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autoRedefine/>
    <w:qFormat/>
    <w:rsid w:val="00EF667C"/>
    <w:pPr>
      <w:keepNext/>
      <w:numPr>
        <w:numId w:val="2"/>
      </w:numPr>
      <w:spacing w:line="480" w:lineRule="auto"/>
      <w:outlineLvl w:val="0"/>
    </w:pPr>
    <w:rPr>
      <w:rFonts w:ascii="굴림" w:eastAsia="굴림" w:hAnsi="굴림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542A26"/>
    <w:pPr>
      <w:keepNext/>
      <w:numPr>
        <w:ilvl w:val="1"/>
        <w:numId w:val="2"/>
      </w:numPr>
      <w:spacing w:line="480" w:lineRule="auto"/>
      <w:outlineLvl w:val="1"/>
    </w:pPr>
    <w:rPr>
      <w:rFonts w:ascii="굴림" w:eastAsia="굴림" w:hAnsi="굴림" w:cs="Arial"/>
      <w:b/>
      <w:bCs/>
      <w:sz w:val="26"/>
    </w:rPr>
  </w:style>
  <w:style w:type="paragraph" w:styleId="3">
    <w:name w:val="heading 3"/>
    <w:basedOn w:val="a"/>
    <w:next w:val="a"/>
    <w:autoRedefine/>
    <w:qFormat/>
    <w:rsid w:val="00972EDE"/>
    <w:pPr>
      <w:keepNext/>
      <w:numPr>
        <w:ilvl w:val="2"/>
        <w:numId w:val="2"/>
      </w:numPr>
      <w:spacing w:line="480" w:lineRule="auto"/>
      <w:outlineLvl w:val="2"/>
    </w:pPr>
    <w:rPr>
      <w:rFonts w:ascii="굴림" w:eastAsia="굴림" w:hAnsi="굴림"/>
      <w:b/>
      <w:bCs/>
      <w:sz w:val="24"/>
    </w:rPr>
  </w:style>
  <w:style w:type="paragraph" w:styleId="4">
    <w:name w:val="heading 4"/>
    <w:basedOn w:val="a"/>
    <w:next w:val="a"/>
    <w:autoRedefine/>
    <w:qFormat/>
    <w:rsid w:val="00542A26"/>
    <w:pPr>
      <w:keepNext/>
      <w:numPr>
        <w:ilvl w:val="3"/>
        <w:numId w:val="2"/>
      </w:numPr>
      <w:tabs>
        <w:tab w:val="clear" w:pos="851"/>
        <w:tab w:val="num" w:pos="1418"/>
      </w:tabs>
      <w:spacing w:line="480" w:lineRule="auto"/>
      <w:ind w:left="1560" w:hanging="1134"/>
      <w:outlineLvl w:val="3"/>
    </w:pPr>
    <w:rPr>
      <w:rFonts w:ascii="굴림" w:eastAsia="굴림" w:hAnsi="굴림"/>
      <w:b/>
      <w:bCs/>
      <w:sz w:val="22"/>
    </w:rPr>
  </w:style>
  <w:style w:type="paragraph" w:styleId="5">
    <w:name w:val="heading 5"/>
    <w:basedOn w:val="a"/>
    <w:next w:val="a"/>
    <w:link w:val="5Char"/>
    <w:unhideWhenUsed/>
    <w:qFormat/>
    <w:rsid w:val="00BE672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nhideWhenUsed/>
    <w:qFormat/>
    <w:rsid w:val="003C5250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직함"/>
    <w:basedOn w:val="a"/>
    <w:autoRedefine/>
    <w:qFormat/>
    <w:rsid w:val="002E6B18"/>
    <w:pPr>
      <w:jc w:val="center"/>
    </w:pPr>
    <w:rPr>
      <w:rFonts w:ascii="굴림" w:eastAsia="굴림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F1DD1"/>
    <w:pPr>
      <w:spacing w:before="240" w:after="120"/>
      <w:jc w:val="left"/>
    </w:pPr>
    <w:rPr>
      <w:rFonts w:ascii="Arial" w:eastAsia="굴림" w:hAnsi="Arial"/>
      <w:b/>
      <w:bCs/>
      <w:szCs w:val="20"/>
    </w:rPr>
  </w:style>
  <w:style w:type="paragraph" w:styleId="20">
    <w:name w:val="toc 2"/>
    <w:basedOn w:val="a"/>
    <w:next w:val="a"/>
    <w:autoRedefine/>
    <w:uiPriority w:val="39"/>
    <w:rsid w:val="007F1DD1"/>
    <w:pPr>
      <w:spacing w:before="120"/>
      <w:ind w:left="200"/>
      <w:jc w:val="left"/>
    </w:pPr>
    <w:rPr>
      <w:rFonts w:ascii="Arial" w:eastAsia="굴림" w:hAnsi="Arial"/>
      <w:iCs/>
      <w:szCs w:val="20"/>
    </w:rPr>
  </w:style>
  <w:style w:type="paragraph" w:styleId="30">
    <w:name w:val="toc 3"/>
    <w:basedOn w:val="a"/>
    <w:next w:val="a"/>
    <w:autoRedefine/>
    <w:uiPriority w:val="39"/>
    <w:rsid w:val="007F1DD1"/>
    <w:pPr>
      <w:ind w:left="400"/>
      <w:jc w:val="left"/>
    </w:pPr>
    <w:rPr>
      <w:rFonts w:ascii="Arial" w:eastAsia="굴림" w:hAnsi="Arial"/>
      <w:szCs w:val="20"/>
    </w:rPr>
  </w:style>
  <w:style w:type="paragraph" w:styleId="40">
    <w:name w:val="toc 4"/>
    <w:basedOn w:val="a"/>
    <w:next w:val="a"/>
    <w:autoRedefine/>
    <w:semiHidden/>
    <w:rsid w:val="007F1DD1"/>
    <w:pPr>
      <w:ind w:left="600"/>
      <w:jc w:val="left"/>
    </w:pPr>
    <w:rPr>
      <w:rFonts w:ascii="Arial" w:eastAsia="굴림" w:hAnsi="Arial"/>
      <w:szCs w:val="20"/>
    </w:rPr>
  </w:style>
  <w:style w:type="paragraph" w:styleId="50">
    <w:name w:val="toc 5"/>
    <w:basedOn w:val="a"/>
    <w:next w:val="a"/>
    <w:autoRedefine/>
    <w:semiHidden/>
    <w:rsid w:val="00A441CF"/>
    <w:pPr>
      <w:ind w:left="800"/>
      <w:jc w:val="left"/>
    </w:pPr>
    <w:rPr>
      <w:rFonts w:ascii="Times New Roman" w:eastAsia="굴림"/>
      <w:szCs w:val="20"/>
    </w:rPr>
  </w:style>
  <w:style w:type="paragraph" w:styleId="60">
    <w:name w:val="toc 6"/>
    <w:basedOn w:val="a"/>
    <w:next w:val="a"/>
    <w:autoRedefine/>
    <w:semiHidden/>
    <w:rsid w:val="00647D29"/>
    <w:pPr>
      <w:ind w:left="1000"/>
      <w:jc w:val="left"/>
    </w:pPr>
    <w:rPr>
      <w:rFonts w:ascii="Times New Roman"/>
      <w:szCs w:val="20"/>
    </w:rPr>
  </w:style>
  <w:style w:type="paragraph" w:styleId="7">
    <w:name w:val="toc 7"/>
    <w:basedOn w:val="a"/>
    <w:next w:val="a"/>
    <w:autoRedefine/>
    <w:semiHidden/>
    <w:rsid w:val="00647D29"/>
    <w:pPr>
      <w:ind w:left="1200"/>
      <w:jc w:val="left"/>
    </w:pPr>
    <w:rPr>
      <w:rFonts w:ascii="Times New Roman"/>
      <w:szCs w:val="20"/>
    </w:rPr>
  </w:style>
  <w:style w:type="paragraph" w:styleId="8">
    <w:name w:val="toc 8"/>
    <w:basedOn w:val="a"/>
    <w:next w:val="a"/>
    <w:autoRedefine/>
    <w:semiHidden/>
    <w:rsid w:val="00647D29"/>
    <w:pPr>
      <w:ind w:left="1400"/>
      <w:jc w:val="left"/>
    </w:pPr>
    <w:rPr>
      <w:rFonts w:ascii="Times New Roman"/>
      <w:szCs w:val="20"/>
    </w:rPr>
  </w:style>
  <w:style w:type="paragraph" w:styleId="9">
    <w:name w:val="toc 9"/>
    <w:basedOn w:val="a"/>
    <w:next w:val="a"/>
    <w:autoRedefine/>
    <w:semiHidden/>
    <w:rsid w:val="00647D29"/>
    <w:pPr>
      <w:ind w:left="1600"/>
      <w:jc w:val="left"/>
    </w:pPr>
    <w:rPr>
      <w:rFonts w:ascii="Times New Roman"/>
      <w:szCs w:val="20"/>
    </w:rPr>
  </w:style>
  <w:style w:type="character" w:styleId="a4">
    <w:name w:val="Hyperlink"/>
    <w:basedOn w:val="a0"/>
    <w:uiPriority w:val="99"/>
    <w:rsid w:val="00647D29"/>
    <w:rPr>
      <w:color w:val="0000FF"/>
      <w:u w:val="single"/>
    </w:rPr>
  </w:style>
  <w:style w:type="character" w:styleId="a5">
    <w:name w:val="FollowedHyperlink"/>
    <w:basedOn w:val="a0"/>
    <w:rsid w:val="00647D29"/>
    <w:rPr>
      <w:color w:val="800080"/>
      <w:u w:val="single"/>
    </w:rPr>
  </w:style>
  <w:style w:type="paragraph" w:styleId="a6">
    <w:name w:val="Document Map"/>
    <w:basedOn w:val="a"/>
    <w:semiHidden/>
    <w:rsid w:val="00647D29"/>
    <w:pPr>
      <w:shd w:val="clear" w:color="auto" w:fill="000080"/>
    </w:pPr>
    <w:rPr>
      <w:rFonts w:ascii="Arial" w:eastAsia="돋움" w:hAnsi="Arial"/>
    </w:rPr>
  </w:style>
  <w:style w:type="paragraph" w:styleId="HTML">
    <w:name w:val="HTML Preformatted"/>
    <w:basedOn w:val="a"/>
    <w:link w:val="HTMLChar"/>
    <w:uiPriority w:val="99"/>
    <w:rsid w:val="0064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 w:cs="Arial Unicode MS"/>
      <w:kern w:val="0"/>
      <w:szCs w:val="20"/>
    </w:rPr>
  </w:style>
  <w:style w:type="paragraph" w:styleId="a7">
    <w:name w:val="head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8">
    <w:name w:val="caption"/>
    <w:basedOn w:val="a"/>
    <w:next w:val="a"/>
    <w:qFormat/>
    <w:rsid w:val="00647D29"/>
    <w:pPr>
      <w:spacing w:before="120" w:after="240"/>
    </w:pPr>
    <w:rPr>
      <w:b/>
      <w:bCs/>
      <w:szCs w:val="20"/>
    </w:rPr>
  </w:style>
  <w:style w:type="paragraph" w:customStyle="1" w:styleId="a9">
    <w:name w:val="문이름"/>
    <w:basedOn w:val="a"/>
    <w:rsid w:val="00647D29"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aa">
    <w:name w:val="footer"/>
    <w:basedOn w:val="a"/>
    <w:rsid w:val="00647D29"/>
    <w:pPr>
      <w:tabs>
        <w:tab w:val="center" w:pos="4252"/>
        <w:tab w:val="right" w:pos="8504"/>
      </w:tabs>
      <w:snapToGrid w:val="0"/>
    </w:pPr>
  </w:style>
  <w:style w:type="paragraph" w:styleId="ab">
    <w:name w:val="Plain Text"/>
    <w:basedOn w:val="a"/>
    <w:rsid w:val="00647D29"/>
    <w:rPr>
      <w:rFonts w:hAnsi="Courier New" w:cs="Courier New"/>
      <w:szCs w:val="20"/>
    </w:rPr>
  </w:style>
  <w:style w:type="paragraph" w:customStyle="1" w:styleId="11">
    <w:name w:val="스타일1"/>
    <w:basedOn w:val="4"/>
    <w:autoRedefine/>
    <w:rsid w:val="005F1F2F"/>
    <w:pPr>
      <w:numPr>
        <w:ilvl w:val="0"/>
        <w:numId w:val="0"/>
      </w:numPr>
      <w:jc w:val="center"/>
    </w:pPr>
    <w:rPr>
      <w:sz w:val="28"/>
      <w:szCs w:val="28"/>
    </w:rPr>
  </w:style>
  <w:style w:type="table" w:styleId="ac">
    <w:name w:val="Table Grid"/>
    <w:basedOn w:val="a1"/>
    <w:uiPriority w:val="59"/>
    <w:rsid w:val="006B105E"/>
    <w:rPr>
      <w:rFonts w:ascii="맑은 고딕" w:eastAsia="맑은 고딕" w:hAnsi="맑은 고딕"/>
      <w:kern w:val="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trong"/>
    <w:basedOn w:val="a0"/>
    <w:uiPriority w:val="22"/>
    <w:qFormat/>
    <w:rsid w:val="006A6D5C"/>
    <w:rPr>
      <w:b/>
      <w:bCs/>
    </w:rPr>
  </w:style>
  <w:style w:type="paragraph" w:styleId="ae">
    <w:name w:val="Normal (Web)"/>
    <w:basedOn w:val="a"/>
    <w:uiPriority w:val="99"/>
    <w:unhideWhenUsed/>
    <w:rsid w:val="006A6D5C"/>
    <w:pPr>
      <w:widowControl/>
      <w:wordWrap/>
      <w:autoSpaceDE/>
      <w:autoSpaceDN/>
      <w:spacing w:before="60" w:after="60"/>
      <w:jc w:val="left"/>
    </w:pPr>
    <w:rPr>
      <w:rFonts w:ascii="굴림" w:eastAsia="굴림" w:hAnsi="굴림" w:cs="굴림"/>
      <w:kern w:val="0"/>
      <w:szCs w:val="20"/>
    </w:rPr>
  </w:style>
  <w:style w:type="paragraph" w:styleId="af">
    <w:name w:val="Body Text"/>
    <w:basedOn w:val="a"/>
    <w:link w:val="Char"/>
    <w:rsid w:val="001F2327"/>
    <w:pPr>
      <w:suppressAutoHyphens/>
      <w:wordWrap/>
      <w:autoSpaceDE/>
      <w:autoSpaceDN/>
      <w:spacing w:after="220" w:line="180" w:lineRule="atLeast"/>
      <w:ind w:left="170"/>
    </w:pPr>
    <w:rPr>
      <w:rFonts w:ascii="굴림" w:eastAsia="굴림" w:hAnsi="굴림"/>
      <w:kern w:val="1"/>
      <w:szCs w:val="20"/>
      <w:lang w:eastAsia="he-IL" w:bidi="he-IL"/>
    </w:rPr>
  </w:style>
  <w:style w:type="character" w:customStyle="1" w:styleId="Char">
    <w:name w:val="본문 Char"/>
    <w:basedOn w:val="a0"/>
    <w:link w:val="af"/>
    <w:rsid w:val="001F2327"/>
    <w:rPr>
      <w:rFonts w:ascii="굴림" w:eastAsia="굴림" w:hAnsi="굴림"/>
      <w:kern w:val="1"/>
      <w:lang w:eastAsia="he-IL" w:bidi="he-IL"/>
    </w:rPr>
  </w:style>
  <w:style w:type="paragraph" w:styleId="af0">
    <w:name w:val="Body Text Indent"/>
    <w:basedOn w:val="a"/>
    <w:link w:val="Char0"/>
    <w:rsid w:val="00C378EA"/>
    <w:pPr>
      <w:spacing w:after="180"/>
      <w:ind w:leftChars="400" w:left="851"/>
    </w:pPr>
  </w:style>
  <w:style w:type="character" w:customStyle="1" w:styleId="Char0">
    <w:name w:val="본문 들여쓰기 Char"/>
    <w:basedOn w:val="a0"/>
    <w:link w:val="af0"/>
    <w:rsid w:val="00C378EA"/>
    <w:rPr>
      <w:rFonts w:ascii="바탕"/>
      <w:kern w:val="2"/>
      <w:szCs w:val="24"/>
    </w:rPr>
  </w:style>
  <w:style w:type="paragraph" w:customStyle="1" w:styleId="21">
    <w:name w:val="본문 들여쓰기 21"/>
    <w:basedOn w:val="a"/>
    <w:rsid w:val="00C378EA"/>
    <w:pPr>
      <w:suppressAutoHyphens/>
      <w:wordWrap/>
      <w:autoSpaceDE/>
      <w:autoSpaceDN/>
      <w:spacing w:after="20"/>
      <w:ind w:left="1531"/>
    </w:pPr>
    <w:rPr>
      <w:rFonts w:ascii="굴림" w:eastAsia="굴림" w:hAnsi="굴림"/>
      <w:kern w:val="1"/>
      <w:szCs w:val="20"/>
      <w:lang w:eastAsia="he-IL" w:bidi="he-IL"/>
    </w:rPr>
  </w:style>
  <w:style w:type="paragraph" w:styleId="22">
    <w:name w:val="Body Text Indent 2"/>
    <w:basedOn w:val="a"/>
    <w:link w:val="2Char0"/>
    <w:uiPriority w:val="99"/>
    <w:unhideWhenUsed/>
    <w:rsid w:val="0010461A"/>
    <w:pPr>
      <w:autoSpaceDE/>
      <w:autoSpaceDN/>
      <w:spacing w:after="180" w:line="480" w:lineRule="auto"/>
      <w:ind w:leftChars="400" w:left="851"/>
    </w:pPr>
    <w:rPr>
      <w:rFonts w:ascii="Times New Roman"/>
      <w:szCs w:val="20"/>
      <w:lang w:bidi="he-IL"/>
    </w:rPr>
  </w:style>
  <w:style w:type="character" w:customStyle="1" w:styleId="2Char0">
    <w:name w:val="본문 들여쓰기 2 Char"/>
    <w:basedOn w:val="a0"/>
    <w:link w:val="22"/>
    <w:uiPriority w:val="99"/>
    <w:rsid w:val="0010461A"/>
    <w:rPr>
      <w:kern w:val="2"/>
      <w:lang w:bidi="he-IL"/>
    </w:rPr>
  </w:style>
  <w:style w:type="character" w:customStyle="1" w:styleId="t">
    <w:name w:val="t"/>
    <w:basedOn w:val="a0"/>
    <w:rsid w:val="0010461A"/>
  </w:style>
  <w:style w:type="character" w:styleId="af1">
    <w:name w:val="Emphasis"/>
    <w:basedOn w:val="a0"/>
    <w:uiPriority w:val="20"/>
    <w:qFormat/>
    <w:rsid w:val="00D37204"/>
    <w:rPr>
      <w:i/>
      <w:iCs/>
    </w:rPr>
  </w:style>
  <w:style w:type="character" w:customStyle="1" w:styleId="HTMLChar">
    <w:name w:val="미리 서식이 지정된 HTML Char"/>
    <w:basedOn w:val="a0"/>
    <w:link w:val="HTML"/>
    <w:uiPriority w:val="99"/>
    <w:rsid w:val="00E179DC"/>
    <w:rPr>
      <w:rFonts w:ascii="Arial Unicode MS" w:eastAsia="Arial Unicode MS" w:hAnsi="Arial Unicode MS" w:cs="Arial Unicode MS"/>
    </w:rPr>
  </w:style>
  <w:style w:type="paragraph" w:customStyle="1" w:styleId="post-top1">
    <w:name w:val="post-top1"/>
    <w:basedOn w:val="a"/>
    <w:rsid w:val="008F0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pcol16">
    <w:name w:val="pcol16"/>
    <w:basedOn w:val="a0"/>
    <w:rsid w:val="008F03F0"/>
    <w:rPr>
      <w:b/>
      <w:bCs/>
      <w:color w:val="C43733"/>
      <w:spacing w:val="-15"/>
      <w:sz w:val="27"/>
      <w:szCs w:val="27"/>
    </w:rPr>
  </w:style>
  <w:style w:type="character" w:customStyle="1" w:styleId="ct1">
    <w:name w:val="ct1"/>
    <w:basedOn w:val="a0"/>
    <w:rsid w:val="004D2E3A"/>
    <w:rPr>
      <w:color w:val="222222"/>
    </w:rPr>
  </w:style>
  <w:style w:type="paragraph" w:styleId="af2">
    <w:name w:val="List Paragraph"/>
    <w:basedOn w:val="a"/>
    <w:uiPriority w:val="34"/>
    <w:qFormat/>
    <w:rsid w:val="00EB764C"/>
    <w:pPr>
      <w:ind w:leftChars="400" w:left="800"/>
    </w:pPr>
  </w:style>
  <w:style w:type="paragraph" w:styleId="af3">
    <w:name w:val="Balloon Text"/>
    <w:basedOn w:val="a"/>
    <w:link w:val="Char1"/>
    <w:rsid w:val="004A6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4A665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2Char">
    <w:name w:val="제목 2 Char"/>
    <w:basedOn w:val="a0"/>
    <w:link w:val="2"/>
    <w:rsid w:val="00542A26"/>
    <w:rPr>
      <w:rFonts w:ascii="굴림" w:eastAsia="굴림" w:hAnsi="굴림" w:cs="Arial"/>
      <w:b/>
      <w:bCs/>
      <w:kern w:val="2"/>
      <w:sz w:val="26"/>
      <w:szCs w:val="24"/>
    </w:rPr>
  </w:style>
  <w:style w:type="paragraph" w:customStyle="1" w:styleId="12">
    <w:name w:val="표준1"/>
    <w:rsid w:val="00B83BEC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customStyle="1" w:styleId="FreeForm">
    <w:name w:val="Free Form"/>
    <w:rsid w:val="00B83BEC"/>
    <w:rPr>
      <w:rFonts w:ascii="Helvetica" w:eastAsia="ヒラギノ角ゴ Pro W3" w:hAnsi="Helvetica"/>
      <w:color w:val="000000"/>
      <w:sz w:val="24"/>
      <w:lang w:val="en-GB"/>
    </w:rPr>
  </w:style>
  <w:style w:type="paragraph" w:customStyle="1" w:styleId="Body">
    <w:name w:val="Body"/>
    <w:rsid w:val="00B83BEC"/>
    <w:rPr>
      <w:rFonts w:ascii="Helvetica" w:eastAsia="ヒラギノ角ゴ Pro W3" w:hAnsi="Helvetica"/>
      <w:color w:val="000000"/>
      <w:sz w:val="24"/>
      <w:lang w:val="en-GB"/>
    </w:rPr>
  </w:style>
  <w:style w:type="numbering" w:customStyle="1" w:styleId="NormalList">
    <w:name w:val="Normal List"/>
    <w:rsid w:val="00B83BEC"/>
  </w:style>
  <w:style w:type="numbering" w:customStyle="1" w:styleId="Bullet">
    <w:name w:val="Bullet"/>
    <w:rsid w:val="00B83BEC"/>
    <w:pPr>
      <w:numPr>
        <w:numId w:val="2"/>
      </w:numPr>
    </w:pPr>
  </w:style>
  <w:style w:type="numbering" w:customStyle="1" w:styleId="NumberedList">
    <w:name w:val="Numbered List"/>
    <w:rsid w:val="00B83BEC"/>
    <w:pPr>
      <w:numPr>
        <w:numId w:val="4"/>
      </w:numPr>
    </w:pPr>
  </w:style>
  <w:style w:type="paragraph" w:styleId="af4">
    <w:name w:val="No Spacing"/>
    <w:link w:val="Char2"/>
    <w:uiPriority w:val="1"/>
    <w:qFormat/>
    <w:rsid w:val="00456EA5"/>
    <w:rPr>
      <w:rFonts w:ascii="맑은 고딕" w:eastAsia="맑은 고딕" w:hAnsi="맑은 고딕"/>
      <w:sz w:val="22"/>
      <w:szCs w:val="22"/>
    </w:rPr>
  </w:style>
  <w:style w:type="character" w:customStyle="1" w:styleId="Char2">
    <w:name w:val="간격 없음 Char"/>
    <w:link w:val="af4"/>
    <w:uiPriority w:val="1"/>
    <w:rsid w:val="00456EA5"/>
    <w:rPr>
      <w:rFonts w:ascii="맑은 고딕" w:eastAsia="맑은 고딕" w:hAnsi="맑은 고딕"/>
      <w:sz w:val="22"/>
      <w:szCs w:val="22"/>
    </w:rPr>
  </w:style>
  <w:style w:type="paragraph" w:styleId="af5">
    <w:name w:val="Date"/>
    <w:basedOn w:val="a"/>
    <w:next w:val="a"/>
    <w:link w:val="Char3"/>
    <w:rsid w:val="00AE66E0"/>
  </w:style>
  <w:style w:type="character" w:customStyle="1" w:styleId="Char3">
    <w:name w:val="날짜 Char"/>
    <w:basedOn w:val="a0"/>
    <w:link w:val="af5"/>
    <w:rsid w:val="00AE66E0"/>
    <w:rPr>
      <w:rFonts w:ascii="바탕"/>
      <w:kern w:val="2"/>
      <w:szCs w:val="24"/>
    </w:rPr>
  </w:style>
  <w:style w:type="paragraph" w:customStyle="1" w:styleId="af6">
    <w:name w:val="헤딩 후 본문"/>
    <w:rsid w:val="00AE66E0"/>
    <w:pPr>
      <w:widowControl w:val="0"/>
      <w:jc w:val="both"/>
    </w:pPr>
    <w:rPr>
      <w:rFonts w:ascii="Lucida Grande" w:eastAsia="ヒラギノ角ゴ Pro W3" w:hAnsi="Lucida Grande"/>
      <w:color w:val="000000"/>
      <w:kern w:val="2"/>
    </w:rPr>
  </w:style>
  <w:style w:type="paragraph" w:styleId="af7">
    <w:name w:val="Subtitle"/>
    <w:basedOn w:val="a"/>
    <w:next w:val="a"/>
    <w:link w:val="Char4"/>
    <w:qFormat/>
    <w:rsid w:val="00FA6D1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4">
    <w:name w:val="부제 Char"/>
    <w:basedOn w:val="a0"/>
    <w:link w:val="af7"/>
    <w:rsid w:val="00FA6D19"/>
    <w:rPr>
      <w:rFonts w:asciiTheme="majorHAnsi" w:eastAsiaTheme="majorEastAsia" w:hAnsiTheme="majorHAnsi" w:cstheme="majorBidi"/>
      <w:kern w:val="2"/>
      <w:sz w:val="24"/>
      <w:szCs w:val="24"/>
    </w:rPr>
  </w:style>
  <w:style w:type="paragraph" w:customStyle="1" w:styleId="41">
    <w:name w:val="헤딩 4단계"/>
    <w:next w:val="a"/>
    <w:rsid w:val="00C4400A"/>
    <w:pPr>
      <w:keepNext/>
      <w:outlineLvl w:val="3"/>
    </w:pPr>
    <w:rPr>
      <w:rFonts w:ascii="Lucida Grande" w:eastAsia="ヒラギノ角ゴ Pro W3" w:hAnsi="Lucida Grande"/>
      <w:b/>
      <w:color w:val="000000"/>
      <w:sz w:val="24"/>
    </w:rPr>
  </w:style>
  <w:style w:type="paragraph" w:customStyle="1" w:styleId="13">
    <w:name w:val="헤딩 1단계"/>
    <w:next w:val="a"/>
    <w:rsid w:val="00C4400A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character" w:customStyle="1" w:styleId="5Char">
    <w:name w:val="제목 5 Char"/>
    <w:basedOn w:val="a0"/>
    <w:link w:val="5"/>
    <w:rsid w:val="00BE6721"/>
    <w:rPr>
      <w:rFonts w:asciiTheme="majorHAnsi" w:eastAsiaTheme="majorEastAsia" w:hAnsiTheme="majorHAnsi" w:cstheme="majorBidi"/>
      <w:kern w:val="2"/>
      <w:szCs w:val="24"/>
    </w:rPr>
  </w:style>
  <w:style w:type="character" w:customStyle="1" w:styleId="6Char">
    <w:name w:val="제목 6 Char"/>
    <w:basedOn w:val="a0"/>
    <w:link w:val="6"/>
    <w:rsid w:val="003C5250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959">
          <w:blockQuote w:val="1"/>
          <w:marLeft w:val="75"/>
          <w:marRight w:val="0"/>
          <w:marTop w:val="20"/>
          <w:marBottom w:val="2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880357669">
              <w:blockQuote w:val="1"/>
              <w:marLeft w:val="75"/>
              <w:marRight w:val="0"/>
              <w:marTop w:val="20"/>
              <w:marBottom w:val="2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575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8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0310">
                      <w:marLeft w:val="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406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AAAAA"/>
                            <w:right w:val="none" w:sz="0" w:space="0" w:color="auto"/>
                          </w:divBdr>
                          <w:divsChild>
                            <w:div w:id="16863282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8" w:color="E0E1DB"/>
                                <w:left w:val="single" w:sz="6" w:space="8" w:color="E0E1DB"/>
                                <w:bottom w:val="single" w:sz="6" w:space="8" w:color="E0E1DB"/>
                                <w:right w:val="single" w:sz="6" w:space="8" w:color="E0E1DB"/>
                              </w:divBdr>
                              <w:divsChild>
                                <w:div w:id="31006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7" w:color="EEEEEE"/>
                                    <w:right w:val="none" w:sz="0" w:space="0" w:color="auto"/>
                                  </w:divBdr>
                                  <w:divsChild>
                                    <w:div w:id="6785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803">
              <w:marLeft w:val="0"/>
              <w:marRight w:val="0"/>
              <w:marTop w:val="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1780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4655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228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44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9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97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64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44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4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98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07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55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7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2736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6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9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47429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63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10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964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254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340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442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801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925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7858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2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62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18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9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8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ovide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rovid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vid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Provid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6211C-46C4-49EB-BA37-65AE9E0B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void mip6_init(void)</vt:lpstr>
    </vt:vector>
  </TitlesOfParts>
  <Company/>
  <LinksUpToDate>false</LinksUpToDate>
  <CharactersWithSpaces>4207</CharactersWithSpaces>
  <SharedDoc>false</SharedDoc>
  <HLinks>
    <vt:vector size="102" baseType="variant"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_Toc284245730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_Toc284245729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_Toc284245728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_Toc284245727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_Toc284245726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_Toc284245725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_Toc284245724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_Toc284245723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_Toc284245722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_Toc284245721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_Toc284245720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_Toc284245719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_Toc284245718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_Toc284245717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_Toc284245716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_Toc284245715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_Toc284245714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 mip6_init(void)</dc:title>
  <dc:creator>..</dc:creator>
  <cp:lastModifiedBy>uracle00</cp:lastModifiedBy>
  <cp:revision>12</cp:revision>
  <cp:lastPrinted>2013-12-30T04:31:00Z</cp:lastPrinted>
  <dcterms:created xsi:type="dcterms:W3CDTF">2017-08-24T02:21:00Z</dcterms:created>
  <dcterms:modified xsi:type="dcterms:W3CDTF">2018-06-20T06:13:00Z</dcterms:modified>
</cp:coreProperties>
</file>